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994" w:rsidRDefault="007D4994" w:rsidP="00231545">
      <w:pPr>
        <w:pStyle w:val="BodyText"/>
        <w:spacing w:after="0"/>
        <w:ind w:left="707"/>
      </w:pPr>
      <w:hyperlink r:id="rId6" w:anchor="Philippine_Business_for_the_Environment" w:history="1"/>
    </w:p>
    <w:p w:rsidR="007D4994" w:rsidRPr="002357F1" w:rsidRDefault="00E546AE" w:rsidP="007D4994">
      <w:pPr>
        <w:pStyle w:val="BodyText"/>
        <w:numPr>
          <w:ilvl w:val="0"/>
          <w:numId w:val="2"/>
        </w:numPr>
        <w:tabs>
          <w:tab w:val="left" w:pos="707"/>
        </w:tabs>
        <w:spacing w:after="0"/>
        <w:rPr>
          <w:color w:val="0F243E" w:themeColor="text2" w:themeShade="80"/>
          <w:u w:val="single"/>
        </w:rPr>
      </w:pPr>
      <w:hyperlink r:id="rId7" w:anchor="Philippine_Business_for_the_Environment" w:history="1">
        <w:r w:rsidR="007D4994" w:rsidRPr="002357F1">
          <w:rPr>
            <w:rStyle w:val="Hyperlink"/>
            <w:color w:val="0F243E" w:themeColor="text2" w:themeShade="80"/>
          </w:rPr>
          <w:t>1 C</w:t>
        </w:r>
      </w:hyperlink>
      <w:r w:rsidR="007D4994" w:rsidRPr="002357F1">
        <w:rPr>
          <w:color w:val="0F243E" w:themeColor="text2" w:themeShade="80"/>
          <w:u w:val="single"/>
        </w:rPr>
        <w:t>lient Name</w:t>
      </w:r>
    </w:p>
    <w:p w:rsidR="007D4994" w:rsidRPr="002357F1" w:rsidRDefault="00E546AE" w:rsidP="009A0120">
      <w:pPr>
        <w:pStyle w:val="BodyText"/>
        <w:numPr>
          <w:ilvl w:val="1"/>
          <w:numId w:val="2"/>
        </w:numPr>
        <w:tabs>
          <w:tab w:val="left" w:pos="1414"/>
        </w:tabs>
        <w:spacing w:after="0"/>
        <w:rPr>
          <w:color w:val="0F243E" w:themeColor="text2" w:themeShade="80"/>
          <w:u w:val="single"/>
        </w:rPr>
      </w:pPr>
      <w:hyperlink r:id="rId8" w:anchor="About_PBE" w:history="1">
        <w:r w:rsidR="007D4994" w:rsidRPr="002357F1">
          <w:rPr>
            <w:rStyle w:val="Hyperlink"/>
            <w:color w:val="0F243E" w:themeColor="text2" w:themeShade="80"/>
          </w:rPr>
          <w:t xml:space="preserve">1.1 About </w:t>
        </w:r>
      </w:hyperlink>
      <w:r w:rsidR="007D4994" w:rsidRPr="002357F1">
        <w:rPr>
          <w:color w:val="0F243E" w:themeColor="text2" w:themeShade="80"/>
          <w:u w:val="single"/>
        </w:rPr>
        <w:t>Client</w:t>
      </w:r>
    </w:p>
    <w:p w:rsidR="007D4994" w:rsidRPr="002357F1" w:rsidRDefault="00E546AE" w:rsidP="00E00F51">
      <w:pPr>
        <w:pStyle w:val="BodyText"/>
        <w:numPr>
          <w:ilvl w:val="1"/>
          <w:numId w:val="2"/>
        </w:numPr>
        <w:tabs>
          <w:tab w:val="left" w:pos="1414"/>
        </w:tabs>
        <w:spacing w:after="0"/>
        <w:rPr>
          <w:color w:val="0F243E" w:themeColor="text2" w:themeShade="80"/>
        </w:rPr>
      </w:pPr>
      <w:hyperlink r:id="rId9" w:anchor="IWEP" w:history="1">
        <w:r w:rsidR="007D4994" w:rsidRPr="002357F1">
          <w:rPr>
            <w:rStyle w:val="Hyperlink"/>
            <w:color w:val="0F243E" w:themeColor="text2" w:themeShade="80"/>
          </w:rPr>
          <w:t>1.</w:t>
        </w:r>
        <w:r w:rsidR="009A0120" w:rsidRPr="002357F1">
          <w:rPr>
            <w:rStyle w:val="Hyperlink"/>
            <w:color w:val="0F243E" w:themeColor="text2" w:themeShade="80"/>
          </w:rPr>
          <w:t>2</w:t>
        </w:r>
        <w:r w:rsidR="007D4994" w:rsidRPr="002357F1">
          <w:rPr>
            <w:rStyle w:val="Hyperlink"/>
            <w:color w:val="0F243E" w:themeColor="text2" w:themeShade="80"/>
          </w:rPr>
          <w:t xml:space="preserve"> </w:t>
        </w:r>
      </w:hyperlink>
      <w:r w:rsidR="007D4994" w:rsidRPr="002357F1">
        <w:rPr>
          <w:color w:val="0F243E" w:themeColor="text2" w:themeShade="80"/>
          <w:u w:val="single"/>
        </w:rPr>
        <w:t>Description of each department</w:t>
      </w:r>
    </w:p>
    <w:p w:rsidR="002357F1" w:rsidRPr="002357F1" w:rsidRDefault="002357F1" w:rsidP="00E00F51">
      <w:pPr>
        <w:pStyle w:val="BodyText"/>
        <w:numPr>
          <w:ilvl w:val="1"/>
          <w:numId w:val="2"/>
        </w:numPr>
        <w:tabs>
          <w:tab w:val="left" w:pos="1414"/>
        </w:tabs>
        <w:spacing w:after="0"/>
        <w:rPr>
          <w:color w:val="0F243E" w:themeColor="text2" w:themeShade="80"/>
        </w:rPr>
      </w:pPr>
      <w:r>
        <w:rPr>
          <w:color w:val="0F243E" w:themeColor="text2" w:themeShade="80"/>
          <w:u w:val="single"/>
        </w:rPr>
        <w:t>1.3 Board of Directors</w:t>
      </w:r>
    </w:p>
    <w:p w:rsidR="007D4994" w:rsidRPr="002357F1" w:rsidRDefault="00E546AE" w:rsidP="007D4994">
      <w:pPr>
        <w:pStyle w:val="BodyText"/>
        <w:numPr>
          <w:ilvl w:val="0"/>
          <w:numId w:val="2"/>
        </w:numPr>
        <w:tabs>
          <w:tab w:val="left" w:pos="707"/>
        </w:tabs>
        <w:spacing w:after="0"/>
        <w:rPr>
          <w:color w:val="0F243E" w:themeColor="text2" w:themeShade="80"/>
        </w:rPr>
      </w:pPr>
      <w:hyperlink r:id="rId10" w:anchor="Project_Statement_Form" w:history="1">
        <w:r w:rsidR="007D4994" w:rsidRPr="002357F1">
          <w:rPr>
            <w:rStyle w:val="Hyperlink"/>
            <w:color w:val="0F243E" w:themeColor="text2" w:themeShade="80"/>
          </w:rPr>
          <w:t>2 Project Statement Form</w:t>
        </w:r>
      </w:hyperlink>
      <w:r w:rsidR="007D4994" w:rsidRPr="002357F1">
        <w:rPr>
          <w:color w:val="0F243E" w:themeColor="text2" w:themeShade="80"/>
        </w:rPr>
        <w:t xml:space="preserve"> </w:t>
      </w:r>
    </w:p>
    <w:p w:rsidR="007D4994" w:rsidRPr="002357F1" w:rsidRDefault="00E546AE" w:rsidP="007D4994">
      <w:pPr>
        <w:pStyle w:val="BodyText"/>
        <w:numPr>
          <w:ilvl w:val="1"/>
          <w:numId w:val="2"/>
        </w:numPr>
        <w:tabs>
          <w:tab w:val="left" w:pos="1414"/>
        </w:tabs>
        <w:spacing w:after="0"/>
        <w:rPr>
          <w:color w:val="0F243E" w:themeColor="text2" w:themeShade="80"/>
        </w:rPr>
      </w:pPr>
      <w:hyperlink r:id="rId11" w:anchor="Contact_Information" w:history="1">
        <w:r w:rsidR="007D4994" w:rsidRPr="002357F1">
          <w:rPr>
            <w:rStyle w:val="Hyperlink"/>
            <w:color w:val="0F243E" w:themeColor="text2" w:themeShade="80"/>
          </w:rPr>
          <w:t>2.1 Contact Information</w:t>
        </w:r>
      </w:hyperlink>
      <w:r w:rsidR="007D4994" w:rsidRPr="002357F1">
        <w:rPr>
          <w:color w:val="0F243E" w:themeColor="text2" w:themeShade="80"/>
        </w:rPr>
        <w:t xml:space="preserve"> </w:t>
      </w:r>
    </w:p>
    <w:p w:rsidR="007D4994" w:rsidRPr="002357F1" w:rsidRDefault="00E546AE" w:rsidP="007D4994">
      <w:pPr>
        <w:pStyle w:val="BodyText"/>
        <w:numPr>
          <w:ilvl w:val="1"/>
          <w:numId w:val="2"/>
        </w:numPr>
        <w:tabs>
          <w:tab w:val="left" w:pos="1414"/>
        </w:tabs>
        <w:spacing w:after="0"/>
        <w:rPr>
          <w:color w:val="0F243E" w:themeColor="text2" w:themeShade="80"/>
        </w:rPr>
      </w:pPr>
      <w:hyperlink r:id="rId12" w:anchor="Stake_Holders" w:history="1">
        <w:r w:rsidR="007D4994" w:rsidRPr="002357F1">
          <w:rPr>
            <w:rStyle w:val="Hyperlink"/>
            <w:color w:val="0F243E" w:themeColor="text2" w:themeShade="80"/>
          </w:rPr>
          <w:t>2.2 Stake Holders</w:t>
        </w:r>
      </w:hyperlink>
      <w:r w:rsidR="007D4994" w:rsidRPr="002357F1">
        <w:rPr>
          <w:color w:val="0F243E" w:themeColor="text2" w:themeShade="80"/>
        </w:rPr>
        <w:t xml:space="preserve"> </w:t>
      </w:r>
    </w:p>
    <w:p w:rsidR="007D4994" w:rsidRPr="002357F1" w:rsidRDefault="00E546AE" w:rsidP="007D4994">
      <w:pPr>
        <w:pStyle w:val="BodyText"/>
        <w:numPr>
          <w:ilvl w:val="0"/>
          <w:numId w:val="2"/>
        </w:numPr>
        <w:tabs>
          <w:tab w:val="left" w:pos="707"/>
        </w:tabs>
        <w:spacing w:after="0"/>
        <w:rPr>
          <w:color w:val="0F243E" w:themeColor="text2" w:themeShade="80"/>
        </w:rPr>
      </w:pPr>
      <w:hyperlink r:id="rId13" w:anchor="Project_Objectives" w:history="1">
        <w:r w:rsidR="007D4994" w:rsidRPr="002357F1">
          <w:rPr>
            <w:rStyle w:val="Hyperlink"/>
            <w:color w:val="0F243E" w:themeColor="text2" w:themeShade="80"/>
          </w:rPr>
          <w:t>3 Project Objectives</w:t>
        </w:r>
      </w:hyperlink>
      <w:r w:rsidR="007D4994" w:rsidRPr="002357F1">
        <w:rPr>
          <w:color w:val="0F243E" w:themeColor="text2" w:themeShade="80"/>
        </w:rPr>
        <w:t xml:space="preserve"> </w:t>
      </w:r>
    </w:p>
    <w:p w:rsidR="007D4994" w:rsidRPr="002357F1" w:rsidRDefault="00E546AE" w:rsidP="007D4994">
      <w:pPr>
        <w:pStyle w:val="BodyText"/>
        <w:numPr>
          <w:ilvl w:val="1"/>
          <w:numId w:val="2"/>
        </w:numPr>
        <w:tabs>
          <w:tab w:val="left" w:pos="1414"/>
        </w:tabs>
        <w:spacing w:after="0"/>
        <w:rPr>
          <w:color w:val="0F243E" w:themeColor="text2" w:themeShade="80"/>
        </w:rPr>
      </w:pPr>
      <w:hyperlink r:id="rId14" w:anchor="Short_Term" w:history="1">
        <w:r w:rsidR="007D4994" w:rsidRPr="002357F1">
          <w:rPr>
            <w:rStyle w:val="Hyperlink"/>
            <w:color w:val="0F243E" w:themeColor="text2" w:themeShade="80"/>
          </w:rPr>
          <w:t>3.1 Short Term</w:t>
        </w:r>
      </w:hyperlink>
      <w:r w:rsidR="007D4994" w:rsidRPr="002357F1">
        <w:rPr>
          <w:color w:val="0F243E" w:themeColor="text2" w:themeShade="80"/>
        </w:rPr>
        <w:t xml:space="preserve"> </w:t>
      </w:r>
    </w:p>
    <w:p w:rsidR="007D4994" w:rsidRPr="002357F1" w:rsidRDefault="00E546AE" w:rsidP="007D4994">
      <w:pPr>
        <w:pStyle w:val="BodyText"/>
        <w:numPr>
          <w:ilvl w:val="1"/>
          <w:numId w:val="2"/>
        </w:numPr>
        <w:tabs>
          <w:tab w:val="left" w:pos="1414"/>
        </w:tabs>
        <w:spacing w:after="0"/>
        <w:rPr>
          <w:color w:val="0F243E" w:themeColor="text2" w:themeShade="80"/>
        </w:rPr>
      </w:pPr>
      <w:hyperlink r:id="rId15" w:anchor="Long_Term" w:history="1">
        <w:r w:rsidR="007D4994" w:rsidRPr="002357F1">
          <w:rPr>
            <w:rStyle w:val="Hyperlink"/>
            <w:color w:val="0F243E" w:themeColor="text2" w:themeShade="80"/>
          </w:rPr>
          <w:t>3.2 Long Term</w:t>
        </w:r>
      </w:hyperlink>
      <w:r w:rsidR="007D4994" w:rsidRPr="002357F1">
        <w:rPr>
          <w:color w:val="0F243E" w:themeColor="text2" w:themeShade="80"/>
        </w:rPr>
        <w:t xml:space="preserve"> </w:t>
      </w:r>
    </w:p>
    <w:p w:rsidR="007D4994" w:rsidRPr="002357F1" w:rsidRDefault="00E546AE" w:rsidP="007D4994">
      <w:pPr>
        <w:pStyle w:val="BodyText"/>
        <w:numPr>
          <w:ilvl w:val="0"/>
          <w:numId w:val="2"/>
        </w:numPr>
        <w:tabs>
          <w:tab w:val="left" w:pos="707"/>
        </w:tabs>
        <w:spacing w:after="0"/>
        <w:rPr>
          <w:color w:val="0F243E" w:themeColor="text2" w:themeShade="80"/>
        </w:rPr>
      </w:pPr>
      <w:hyperlink r:id="rId16" w:anchor="Success_Factors" w:history="1">
        <w:r w:rsidR="007D4994" w:rsidRPr="002357F1">
          <w:rPr>
            <w:rStyle w:val="Hyperlink"/>
            <w:color w:val="0F243E" w:themeColor="text2" w:themeShade="80"/>
          </w:rPr>
          <w:t>4 Success Factors</w:t>
        </w:r>
      </w:hyperlink>
      <w:r w:rsidR="007D4994" w:rsidRPr="002357F1">
        <w:rPr>
          <w:color w:val="0F243E" w:themeColor="text2" w:themeShade="80"/>
        </w:rPr>
        <w:t xml:space="preserve"> </w:t>
      </w:r>
    </w:p>
    <w:p w:rsidR="007D4994" w:rsidRPr="002357F1" w:rsidRDefault="00E546AE" w:rsidP="007D4994">
      <w:pPr>
        <w:pStyle w:val="BodyText"/>
        <w:numPr>
          <w:ilvl w:val="1"/>
          <w:numId w:val="2"/>
        </w:numPr>
        <w:tabs>
          <w:tab w:val="left" w:pos="1414"/>
        </w:tabs>
        <w:spacing w:after="0"/>
        <w:rPr>
          <w:color w:val="0F243E" w:themeColor="text2" w:themeShade="80"/>
        </w:rPr>
      </w:pPr>
      <w:hyperlink r:id="rId17" w:anchor="Short_Term_2" w:history="1">
        <w:r w:rsidR="007D4994" w:rsidRPr="002357F1">
          <w:rPr>
            <w:rStyle w:val="Hyperlink"/>
            <w:color w:val="0F243E" w:themeColor="text2" w:themeShade="80"/>
          </w:rPr>
          <w:t>4.1 Short Term</w:t>
        </w:r>
      </w:hyperlink>
      <w:r w:rsidR="007D4994" w:rsidRPr="002357F1">
        <w:rPr>
          <w:color w:val="0F243E" w:themeColor="text2" w:themeShade="80"/>
        </w:rPr>
        <w:t xml:space="preserve"> </w:t>
      </w:r>
    </w:p>
    <w:p w:rsidR="007D4994" w:rsidRPr="002357F1" w:rsidRDefault="00E546AE" w:rsidP="007D4994">
      <w:pPr>
        <w:pStyle w:val="BodyText"/>
        <w:numPr>
          <w:ilvl w:val="1"/>
          <w:numId w:val="2"/>
        </w:numPr>
        <w:tabs>
          <w:tab w:val="left" w:pos="1414"/>
        </w:tabs>
        <w:spacing w:after="0"/>
        <w:rPr>
          <w:color w:val="0F243E" w:themeColor="text2" w:themeShade="80"/>
        </w:rPr>
      </w:pPr>
      <w:hyperlink r:id="rId18" w:anchor="Long_Term_2" w:history="1">
        <w:r w:rsidR="007D4994" w:rsidRPr="002357F1">
          <w:rPr>
            <w:rStyle w:val="Hyperlink"/>
            <w:color w:val="0F243E" w:themeColor="text2" w:themeShade="80"/>
          </w:rPr>
          <w:t>4.2 Long Term</w:t>
        </w:r>
      </w:hyperlink>
      <w:r w:rsidR="007D4994" w:rsidRPr="002357F1">
        <w:rPr>
          <w:color w:val="0F243E" w:themeColor="text2" w:themeShade="80"/>
        </w:rPr>
        <w:t xml:space="preserve"> </w:t>
      </w:r>
    </w:p>
    <w:p w:rsidR="007D4994" w:rsidRDefault="007D4994" w:rsidP="007D4994"/>
    <w:p w:rsidR="00EC2CA8" w:rsidRPr="002357F1" w:rsidRDefault="002357F1" w:rsidP="002357F1">
      <w:pPr>
        <w:pStyle w:val="Heading1"/>
        <w:pageBreakBefore/>
        <w:spacing w:before="0" w:line="276" w:lineRule="auto"/>
        <w:jc w:val="center"/>
        <w:rPr>
          <w:sz w:val="40"/>
          <w:szCs w:val="40"/>
        </w:rPr>
      </w:pPr>
      <w:r>
        <w:rPr>
          <w:sz w:val="40"/>
          <w:szCs w:val="40"/>
        </w:rPr>
        <w:lastRenderedPageBreak/>
        <w:t>Rodzon Marketing Corporation</w:t>
      </w:r>
      <w:r>
        <w:rPr>
          <w:sz w:val="40"/>
          <w:szCs w:val="40"/>
        </w:rPr>
        <w:br/>
      </w:r>
      <w:bookmarkStart w:id="0" w:name="About_PBE"/>
      <w:bookmarkEnd w:id="0"/>
    </w:p>
    <w:p w:rsidR="002357F1" w:rsidRPr="002357F1" w:rsidRDefault="007D4994" w:rsidP="00DA4372">
      <w:pPr>
        <w:pStyle w:val="Heading3"/>
        <w:spacing w:before="0" w:line="276" w:lineRule="auto"/>
        <w:jc w:val="both"/>
      </w:pPr>
      <w:r>
        <w:t>About RMC</w:t>
      </w:r>
    </w:p>
    <w:p w:rsidR="007D4994" w:rsidRDefault="007D4994" w:rsidP="00E413A4">
      <w:pPr>
        <w:pStyle w:val="BodyText"/>
        <w:spacing w:line="276" w:lineRule="auto"/>
        <w:jc w:val="both"/>
      </w:pPr>
      <w:r>
        <w:t>Rodzon Marketing Corporation</w:t>
      </w:r>
      <w:r w:rsidR="002357F1">
        <w:t xml:space="preserve"> </w:t>
      </w:r>
      <w:r>
        <w:t>is a private company</w:t>
      </w:r>
      <w:r w:rsidRPr="007D4994">
        <w:t xml:space="preserve"> </w:t>
      </w:r>
      <w:r>
        <w:t xml:space="preserve">that </w:t>
      </w:r>
      <w:r w:rsidR="009E070C">
        <w:t>was founded in 197</w:t>
      </w:r>
      <w:r w:rsidR="002357F1">
        <w:t>7</w:t>
      </w:r>
      <w:r w:rsidR="009E070C">
        <w:t xml:space="preserve">. It </w:t>
      </w:r>
      <w:r>
        <w:t>specializes in wholesale and/or general me</w:t>
      </w:r>
      <w:r w:rsidR="009E070C">
        <w:t xml:space="preserve">rchandise field in the market. </w:t>
      </w:r>
      <w:r>
        <w:t xml:space="preserve">Located at Barangay 65, Lakandula st, Pasay City, Philippines, the company is known for their flagship product, Ludy’s peanut butter. </w:t>
      </w:r>
    </w:p>
    <w:p w:rsidR="00EC2CA8" w:rsidRDefault="009E070C" w:rsidP="00E413A4">
      <w:pPr>
        <w:pStyle w:val="BodyText"/>
        <w:spacing w:line="276" w:lineRule="auto"/>
        <w:jc w:val="both"/>
      </w:pPr>
      <w:r>
        <w:t xml:space="preserve">Now, with </w:t>
      </w:r>
      <w:r w:rsidR="002357F1">
        <w:t>almost 37</w:t>
      </w:r>
      <w:r>
        <w:t xml:space="preserve"> years of experience in the industry, RMC has </w:t>
      </w:r>
      <w:r w:rsidR="00EC2CA8">
        <w:t>acquir</w:t>
      </w:r>
      <w:r>
        <w:t>ed</w:t>
      </w:r>
      <w:r w:rsidR="00EC2CA8">
        <w:t xml:space="preserve"> and introduc</w:t>
      </w:r>
      <w:r>
        <w:t>ed</w:t>
      </w:r>
      <w:r w:rsidR="00EC2CA8">
        <w:t xml:space="preserve"> more and more products to its customers. Currently, their line of products include, Ludy’s peanut butter, Sourcere’s Fluffy and Melo marshmallow products, and other varieties of </w:t>
      </w:r>
      <w:r>
        <w:t xml:space="preserve">processed - </w:t>
      </w:r>
      <w:r w:rsidR="00EC2CA8">
        <w:t>food products.</w:t>
      </w:r>
      <w:bookmarkStart w:id="1" w:name="Board_of_Trustees"/>
      <w:bookmarkStart w:id="2" w:name="IWEP"/>
      <w:bookmarkEnd w:id="1"/>
      <w:bookmarkEnd w:id="2"/>
    </w:p>
    <w:p w:rsidR="00DA4372" w:rsidRDefault="00DA4372" w:rsidP="00DA4372">
      <w:pPr>
        <w:pStyle w:val="BodyText"/>
        <w:spacing w:line="276" w:lineRule="auto"/>
        <w:jc w:val="both"/>
      </w:pPr>
    </w:p>
    <w:p w:rsidR="004E5BE9" w:rsidRDefault="00DA4372" w:rsidP="004E5BE9">
      <w:pPr>
        <w:pStyle w:val="Heading3"/>
      </w:pPr>
      <w:r>
        <w:t xml:space="preserve">Board of </w:t>
      </w:r>
      <w:r w:rsidR="004E5BE9">
        <w:t>Directors</w:t>
      </w:r>
    </w:p>
    <w:p w:rsidR="004E5BE9" w:rsidRDefault="004E5BE9" w:rsidP="004E5BE9"/>
    <w:p w:rsidR="004E5BE9" w:rsidRDefault="004E5BE9" w:rsidP="004E5BE9">
      <w:pPr>
        <w:spacing w:after="240"/>
      </w:pPr>
      <w:r>
        <w:t xml:space="preserve">President: </w:t>
      </w:r>
      <w:r w:rsidRPr="004E5BE9">
        <w:rPr>
          <w:b/>
        </w:rPr>
        <w:t>Mr. Pedro Tianzon</w:t>
      </w:r>
    </w:p>
    <w:p w:rsidR="004E5BE9" w:rsidRDefault="004E5BE9" w:rsidP="004E5BE9">
      <w:pPr>
        <w:spacing w:after="240"/>
      </w:pPr>
      <w:r>
        <w:t xml:space="preserve">Delivery Manager: </w:t>
      </w:r>
      <w:r w:rsidRPr="004E5BE9">
        <w:rPr>
          <w:b/>
        </w:rPr>
        <w:t>Mr. Bonifacio Tianzon Jr.</w:t>
      </w:r>
    </w:p>
    <w:p w:rsidR="004E5BE9" w:rsidRDefault="004E5BE9" w:rsidP="004E5BE9">
      <w:pPr>
        <w:spacing w:after="240"/>
      </w:pPr>
      <w:r>
        <w:t xml:space="preserve">Purchasing Manager: </w:t>
      </w:r>
      <w:r w:rsidRPr="004E5BE9">
        <w:rPr>
          <w:b/>
        </w:rPr>
        <w:t>Mr. Carmelo Tianzon</w:t>
      </w:r>
    </w:p>
    <w:p w:rsidR="004E5BE9" w:rsidRDefault="004E5BE9" w:rsidP="004E5BE9">
      <w:pPr>
        <w:spacing w:after="240"/>
      </w:pPr>
      <w:r>
        <w:t xml:space="preserve">Sales Manager: </w:t>
      </w:r>
      <w:r w:rsidRPr="004E5BE9">
        <w:rPr>
          <w:b/>
        </w:rPr>
        <w:t>Mr. Wilfredo Tianzon</w:t>
      </w:r>
    </w:p>
    <w:p w:rsidR="004E5BE9" w:rsidRDefault="004E5BE9" w:rsidP="004E5BE9">
      <w:pPr>
        <w:spacing w:after="240"/>
      </w:pPr>
      <w:r>
        <w:t xml:space="preserve">Accounting, Finance, and I.T. Manager: </w:t>
      </w:r>
      <w:r w:rsidRPr="004E5BE9">
        <w:rPr>
          <w:b/>
        </w:rPr>
        <w:t>Mr. Angelo Tianzon</w:t>
      </w:r>
      <w:r>
        <w:br/>
      </w:r>
      <w:r w:rsidR="00DC144F">
        <w:br/>
      </w:r>
    </w:p>
    <w:p w:rsidR="00E00F51" w:rsidRDefault="00EC2CA8" w:rsidP="00DA4372">
      <w:pPr>
        <w:pStyle w:val="Heading3"/>
        <w:spacing w:before="0" w:line="276" w:lineRule="auto"/>
        <w:jc w:val="both"/>
      </w:pPr>
      <w:r>
        <w:t>Sales and Marketing</w:t>
      </w:r>
    </w:p>
    <w:p w:rsidR="00D07328" w:rsidRDefault="00E00F51" w:rsidP="00DA4372">
      <w:pPr>
        <w:pStyle w:val="BodyText"/>
        <w:spacing w:line="276" w:lineRule="auto"/>
        <w:jc w:val="both"/>
      </w:pPr>
      <w:r>
        <w:t xml:space="preserve">This </w:t>
      </w:r>
      <w:r w:rsidR="00DA4372">
        <w:t xml:space="preserve">sales </w:t>
      </w:r>
      <w:r>
        <w:t xml:space="preserve">department is responsible </w:t>
      </w:r>
      <w:r w:rsidR="00DA4372">
        <w:t xml:space="preserve">mainly </w:t>
      </w:r>
      <w:r>
        <w:t>for the company’s sales (annual and monthly) re</w:t>
      </w:r>
      <w:r w:rsidR="00DA4372">
        <w:t>ports and agent’s sales report. In extension to that, t</w:t>
      </w:r>
      <w:r>
        <w:t xml:space="preserve">his department </w:t>
      </w:r>
      <w:r w:rsidR="00DA4372">
        <w:t xml:space="preserve">is also responsible for </w:t>
      </w:r>
      <w:r>
        <w:t>the pricing of the company’s products</w:t>
      </w:r>
      <w:r w:rsidR="00DA4372">
        <w:t>. Alongside the sales department comes the marketing department. This department on the other hand deals with the company’s marketing and advertising strategies. Both of these departments collaborate with each other to ensure the company’s profitability as well as its popularity to the public (customers).</w:t>
      </w:r>
    </w:p>
    <w:p w:rsidR="002357F1" w:rsidRDefault="002357F1" w:rsidP="00DA4372">
      <w:pPr>
        <w:pStyle w:val="Heading3"/>
        <w:spacing w:before="0" w:line="276" w:lineRule="auto"/>
        <w:ind w:left="0" w:firstLine="0"/>
        <w:jc w:val="both"/>
      </w:pPr>
    </w:p>
    <w:p w:rsidR="007D4994" w:rsidRDefault="002357F1" w:rsidP="00DA4372">
      <w:pPr>
        <w:pStyle w:val="Heading3"/>
        <w:spacing w:before="0" w:line="276" w:lineRule="auto"/>
        <w:ind w:left="0" w:firstLine="0"/>
        <w:jc w:val="both"/>
      </w:pPr>
      <w:r>
        <w:t xml:space="preserve">Finished – Goods </w:t>
      </w:r>
      <w:r w:rsidR="00EC2CA8">
        <w:t>Inventory (Storage)</w:t>
      </w:r>
      <w:r w:rsidR="007D4994">
        <w:t xml:space="preserve"> </w:t>
      </w:r>
    </w:p>
    <w:p w:rsidR="007D4994" w:rsidRDefault="00D07328" w:rsidP="00DA4372">
      <w:pPr>
        <w:pStyle w:val="BodyText"/>
        <w:spacing w:line="276" w:lineRule="auto"/>
        <w:jc w:val="both"/>
      </w:pPr>
      <w:r>
        <w:t>This is the department that handles an</w:t>
      </w:r>
      <w:r w:rsidR="003D2B87">
        <w:t xml:space="preserve">d stores </w:t>
      </w:r>
      <w:r w:rsidR="002357F1">
        <w:t xml:space="preserve">the </w:t>
      </w:r>
      <w:r w:rsidR="003D2B87">
        <w:t>finished products (produced by the production department).</w:t>
      </w:r>
      <w:r w:rsidR="002357F1">
        <w:t xml:space="preserve"> Not only that, this is also the de</w:t>
      </w:r>
      <w:r w:rsidR="00DA4372">
        <w:t xml:space="preserve">partment </w:t>
      </w:r>
      <w:r w:rsidR="002357F1">
        <w:t xml:space="preserve">that </w:t>
      </w:r>
      <w:r w:rsidR="00DA4372">
        <w:t xml:space="preserve">is responsible in </w:t>
      </w:r>
      <w:r w:rsidR="002357F1">
        <w:t>stor</w:t>
      </w:r>
      <w:r w:rsidR="00DA4372">
        <w:t xml:space="preserve">ing </w:t>
      </w:r>
      <w:r w:rsidR="002357F1">
        <w:t>all other kinds or varieties</w:t>
      </w:r>
      <w:r w:rsidR="00DA4372">
        <w:t xml:space="preserve"> </w:t>
      </w:r>
      <w:r w:rsidR="002357F1">
        <w:t>of processed</w:t>
      </w:r>
      <w:r w:rsidR="00DA4372">
        <w:t xml:space="preserve"> - </w:t>
      </w:r>
      <w:r w:rsidR="002357F1">
        <w:t xml:space="preserve">food that the company distributes </w:t>
      </w:r>
      <w:r w:rsidR="00DA4372">
        <w:t xml:space="preserve">and/or sells </w:t>
      </w:r>
      <w:r w:rsidR="002357F1">
        <w:t xml:space="preserve">to its customers </w:t>
      </w:r>
      <w:r w:rsidR="00DA4372">
        <w:t xml:space="preserve">and other </w:t>
      </w:r>
      <w:r w:rsidR="002357F1">
        <w:t xml:space="preserve">warehouses nationwide. </w:t>
      </w:r>
      <w:r w:rsidR="00DA4372">
        <w:t>The most important function of this department is to track and very the flow of finished goods coming in and out of its warehouses (storage facilities).</w:t>
      </w:r>
      <w:r>
        <w:t xml:space="preserve"> </w:t>
      </w:r>
      <w:r w:rsidR="003D2B87">
        <w:t xml:space="preserve"> </w:t>
      </w:r>
    </w:p>
    <w:p w:rsidR="007D4994" w:rsidRDefault="007D4994" w:rsidP="00DC144F">
      <w:pPr>
        <w:pStyle w:val="Heading1"/>
        <w:spacing w:before="0" w:line="276" w:lineRule="auto"/>
        <w:ind w:left="0" w:firstLine="0"/>
      </w:pPr>
      <w:r>
        <w:lastRenderedPageBreak/>
        <w:t xml:space="preserve">Project Statement Form </w:t>
      </w:r>
    </w:p>
    <w:p w:rsidR="007D4994" w:rsidRDefault="007D4994" w:rsidP="007B22BC">
      <w:pPr>
        <w:pStyle w:val="Heading2"/>
        <w:spacing w:before="0" w:line="276" w:lineRule="auto"/>
      </w:pPr>
      <w:bookmarkStart w:id="3" w:name="Contact_Information"/>
      <w:bookmarkEnd w:id="3"/>
      <w:r>
        <w:t xml:space="preserve">Contact Information </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480"/>
        <w:gridCol w:w="2528"/>
        <w:gridCol w:w="4970"/>
      </w:tblGrid>
      <w:tr w:rsidR="007D4994" w:rsidTr="00245826">
        <w:tc>
          <w:tcPr>
            <w:tcW w:w="2480" w:type="dxa"/>
            <w:tcBorders>
              <w:top w:val="double" w:sz="1" w:space="0" w:color="808080"/>
              <w:left w:val="double" w:sz="1" w:space="0" w:color="808080"/>
              <w:bottom w:val="double" w:sz="1" w:space="0" w:color="808080"/>
            </w:tcBorders>
            <w:shd w:val="clear" w:color="auto" w:fill="auto"/>
            <w:vAlign w:val="center"/>
          </w:tcPr>
          <w:p w:rsidR="007D4994" w:rsidRDefault="007D4994" w:rsidP="007B22BC">
            <w:pPr>
              <w:pStyle w:val="TableHeading"/>
              <w:snapToGrid w:val="0"/>
              <w:spacing w:line="276" w:lineRule="auto"/>
            </w:pPr>
            <w:r>
              <w:t xml:space="preserve">Name </w:t>
            </w:r>
          </w:p>
        </w:tc>
        <w:tc>
          <w:tcPr>
            <w:tcW w:w="2528" w:type="dxa"/>
            <w:tcBorders>
              <w:top w:val="double" w:sz="1" w:space="0" w:color="808080"/>
              <w:left w:val="double" w:sz="1" w:space="0" w:color="808080"/>
              <w:bottom w:val="double" w:sz="1" w:space="0" w:color="808080"/>
            </w:tcBorders>
            <w:shd w:val="clear" w:color="auto" w:fill="auto"/>
            <w:vAlign w:val="center"/>
          </w:tcPr>
          <w:p w:rsidR="007D4994" w:rsidRDefault="007D4994" w:rsidP="007B22BC">
            <w:pPr>
              <w:pStyle w:val="TableHeading"/>
              <w:snapToGrid w:val="0"/>
              <w:spacing w:line="276" w:lineRule="auto"/>
              <w:rPr>
                <w:sz w:val="4"/>
                <w:szCs w:val="4"/>
              </w:rPr>
            </w:pPr>
          </w:p>
        </w:tc>
        <w:tc>
          <w:tcPr>
            <w:tcW w:w="4970" w:type="dxa"/>
            <w:tcBorders>
              <w:top w:val="double" w:sz="1" w:space="0" w:color="808080"/>
              <w:left w:val="double" w:sz="1" w:space="0" w:color="808080"/>
              <w:bottom w:val="double" w:sz="1" w:space="0" w:color="808080"/>
              <w:right w:val="double" w:sz="1" w:space="0" w:color="808080"/>
            </w:tcBorders>
            <w:shd w:val="clear" w:color="auto" w:fill="auto"/>
            <w:vAlign w:val="center"/>
          </w:tcPr>
          <w:p w:rsidR="007D4994" w:rsidRDefault="007D4994" w:rsidP="007B22BC">
            <w:pPr>
              <w:pStyle w:val="TableHeading"/>
              <w:snapToGrid w:val="0"/>
              <w:spacing w:line="276" w:lineRule="auto"/>
            </w:pPr>
            <w:r>
              <w:t xml:space="preserve">Contact Information </w:t>
            </w:r>
          </w:p>
        </w:tc>
      </w:tr>
      <w:tr w:rsidR="007D4994" w:rsidTr="00245826">
        <w:tc>
          <w:tcPr>
            <w:tcW w:w="2480" w:type="dxa"/>
            <w:tcBorders>
              <w:left w:val="double" w:sz="1" w:space="0" w:color="808080"/>
              <w:bottom w:val="double" w:sz="1" w:space="0" w:color="808080"/>
            </w:tcBorders>
            <w:shd w:val="clear" w:color="auto" w:fill="auto"/>
            <w:vAlign w:val="center"/>
          </w:tcPr>
          <w:p w:rsidR="007D4994" w:rsidRPr="007B22BC" w:rsidRDefault="00E546AE" w:rsidP="007B22BC">
            <w:pPr>
              <w:pStyle w:val="TableHeading"/>
              <w:snapToGrid w:val="0"/>
              <w:spacing w:line="276" w:lineRule="auto"/>
              <w:rPr>
                <w:color w:val="000000" w:themeColor="text1"/>
              </w:rPr>
            </w:pPr>
            <w:hyperlink r:id="rId19" w:history="1">
              <w:r w:rsidR="00EC2CA8" w:rsidRPr="007B22BC">
                <w:rPr>
                  <w:rStyle w:val="Hyperlink"/>
                  <w:color w:val="000000" w:themeColor="text1"/>
                  <w:u w:val="none"/>
                </w:rPr>
                <w:t>Carlos</w:t>
              </w:r>
            </w:hyperlink>
            <w:r w:rsidR="00EC2CA8" w:rsidRPr="007B22BC">
              <w:rPr>
                <w:color w:val="000000" w:themeColor="text1"/>
              </w:rPr>
              <w:t xml:space="preserve"> Daniel B. Nerez</w:t>
            </w:r>
            <w:r w:rsidR="007D4994" w:rsidRPr="007B22BC">
              <w:rPr>
                <w:color w:val="000000" w:themeColor="text1"/>
              </w:rPr>
              <w:t xml:space="preserve"> </w:t>
            </w:r>
          </w:p>
        </w:tc>
        <w:tc>
          <w:tcPr>
            <w:tcW w:w="2528" w:type="dxa"/>
            <w:tcBorders>
              <w:left w:val="double" w:sz="1" w:space="0" w:color="808080"/>
              <w:bottom w:val="double" w:sz="1" w:space="0" w:color="808080"/>
            </w:tcBorders>
            <w:shd w:val="clear" w:color="auto" w:fill="auto"/>
            <w:vAlign w:val="center"/>
          </w:tcPr>
          <w:p w:rsidR="007D4994" w:rsidRPr="007B22BC" w:rsidRDefault="007D4994" w:rsidP="007B22BC">
            <w:pPr>
              <w:pStyle w:val="TableContents"/>
              <w:snapToGrid w:val="0"/>
              <w:spacing w:line="276" w:lineRule="auto"/>
              <w:rPr>
                <w:color w:val="000000" w:themeColor="text1"/>
              </w:rPr>
            </w:pPr>
            <w:r w:rsidRPr="007B22BC">
              <w:rPr>
                <w:color w:val="000000" w:themeColor="text1"/>
              </w:rPr>
              <w:t xml:space="preserve">Project Manager </w:t>
            </w:r>
          </w:p>
        </w:tc>
        <w:tc>
          <w:tcPr>
            <w:tcW w:w="4970" w:type="dxa"/>
            <w:tcBorders>
              <w:left w:val="double" w:sz="1" w:space="0" w:color="808080"/>
              <w:bottom w:val="double" w:sz="1" w:space="0" w:color="808080"/>
              <w:right w:val="double" w:sz="1" w:space="0" w:color="808080"/>
            </w:tcBorders>
            <w:shd w:val="clear" w:color="auto" w:fill="auto"/>
            <w:vAlign w:val="center"/>
          </w:tcPr>
          <w:p w:rsidR="007D4994" w:rsidRPr="007B22BC" w:rsidRDefault="00EC2CA8" w:rsidP="007B22BC">
            <w:pPr>
              <w:pStyle w:val="TableContents"/>
              <w:snapToGrid w:val="0"/>
              <w:spacing w:line="276" w:lineRule="auto"/>
              <w:rPr>
                <w:color w:val="000000" w:themeColor="text1"/>
              </w:rPr>
            </w:pPr>
            <w:r w:rsidRPr="007B22BC">
              <w:rPr>
                <w:color w:val="000000" w:themeColor="text1"/>
              </w:rPr>
              <w:t>cbnerez</w:t>
            </w:r>
            <w:r w:rsidR="007D4994" w:rsidRPr="007B22BC">
              <w:rPr>
                <w:color w:val="000000" w:themeColor="text1"/>
              </w:rPr>
              <w:t xml:space="preserve">@apc.edu.ph </w:t>
            </w:r>
          </w:p>
        </w:tc>
      </w:tr>
      <w:tr w:rsidR="007D4994" w:rsidTr="00245826">
        <w:tc>
          <w:tcPr>
            <w:tcW w:w="2480" w:type="dxa"/>
            <w:tcBorders>
              <w:left w:val="double" w:sz="1" w:space="0" w:color="808080"/>
              <w:bottom w:val="double" w:sz="1" w:space="0" w:color="808080"/>
            </w:tcBorders>
            <w:shd w:val="clear" w:color="auto" w:fill="auto"/>
            <w:vAlign w:val="center"/>
          </w:tcPr>
          <w:p w:rsidR="007D4994" w:rsidRPr="007B22BC" w:rsidRDefault="00E546AE" w:rsidP="007B22BC">
            <w:pPr>
              <w:pStyle w:val="TableHeading"/>
              <w:snapToGrid w:val="0"/>
              <w:spacing w:line="276" w:lineRule="auto"/>
              <w:rPr>
                <w:color w:val="000000" w:themeColor="text1"/>
              </w:rPr>
            </w:pPr>
            <w:hyperlink r:id="rId20" w:history="1">
              <w:r w:rsidR="00EC2CA8" w:rsidRPr="007B22BC">
                <w:rPr>
                  <w:rStyle w:val="Hyperlink"/>
                  <w:color w:val="000000" w:themeColor="text1"/>
                  <w:u w:val="none"/>
                </w:rPr>
                <w:t>John</w:t>
              </w:r>
            </w:hyperlink>
            <w:r w:rsidR="00EC2CA8" w:rsidRPr="007B22BC">
              <w:rPr>
                <w:color w:val="000000" w:themeColor="text1"/>
              </w:rPr>
              <w:t xml:space="preserve"> Michael S. Santos</w:t>
            </w:r>
            <w:r w:rsidR="007D4994" w:rsidRPr="007B22BC">
              <w:rPr>
                <w:color w:val="000000" w:themeColor="text1"/>
              </w:rPr>
              <w:t xml:space="preserve"> </w:t>
            </w:r>
          </w:p>
        </w:tc>
        <w:tc>
          <w:tcPr>
            <w:tcW w:w="2528" w:type="dxa"/>
            <w:tcBorders>
              <w:left w:val="double" w:sz="1" w:space="0" w:color="808080"/>
              <w:bottom w:val="double" w:sz="1" w:space="0" w:color="808080"/>
            </w:tcBorders>
            <w:shd w:val="clear" w:color="auto" w:fill="auto"/>
            <w:vAlign w:val="center"/>
          </w:tcPr>
          <w:p w:rsidR="007D4994" w:rsidRPr="007B22BC" w:rsidRDefault="007D4994" w:rsidP="007B22BC">
            <w:pPr>
              <w:pStyle w:val="TableContents"/>
              <w:snapToGrid w:val="0"/>
              <w:spacing w:line="276" w:lineRule="auto"/>
              <w:rPr>
                <w:color w:val="000000" w:themeColor="text1"/>
              </w:rPr>
            </w:pPr>
            <w:r w:rsidRPr="007B22BC">
              <w:rPr>
                <w:color w:val="000000" w:themeColor="text1"/>
              </w:rPr>
              <w:t xml:space="preserve">Documenter/Programmer </w:t>
            </w:r>
          </w:p>
        </w:tc>
        <w:tc>
          <w:tcPr>
            <w:tcW w:w="4970" w:type="dxa"/>
            <w:tcBorders>
              <w:left w:val="double" w:sz="1" w:space="0" w:color="808080"/>
              <w:bottom w:val="double" w:sz="1" w:space="0" w:color="808080"/>
              <w:right w:val="double" w:sz="1" w:space="0" w:color="808080"/>
            </w:tcBorders>
            <w:shd w:val="clear" w:color="auto" w:fill="auto"/>
            <w:vAlign w:val="center"/>
          </w:tcPr>
          <w:p w:rsidR="007D4994" w:rsidRPr="007B22BC" w:rsidRDefault="00EC2CA8" w:rsidP="007B22BC">
            <w:pPr>
              <w:pStyle w:val="TableContents"/>
              <w:snapToGrid w:val="0"/>
              <w:spacing w:line="276" w:lineRule="auto"/>
              <w:rPr>
                <w:color w:val="000000" w:themeColor="text1"/>
              </w:rPr>
            </w:pPr>
            <w:r w:rsidRPr="007B22BC">
              <w:rPr>
                <w:color w:val="000000" w:themeColor="text1"/>
              </w:rPr>
              <w:t>hssantos</w:t>
            </w:r>
            <w:r w:rsidR="007D4994" w:rsidRPr="007B22BC">
              <w:rPr>
                <w:color w:val="000000" w:themeColor="text1"/>
              </w:rPr>
              <w:t xml:space="preserve">@apc.edu.ph </w:t>
            </w:r>
          </w:p>
        </w:tc>
      </w:tr>
      <w:tr w:rsidR="007D4994" w:rsidTr="00245826">
        <w:tc>
          <w:tcPr>
            <w:tcW w:w="2480" w:type="dxa"/>
            <w:tcBorders>
              <w:left w:val="double" w:sz="1" w:space="0" w:color="808080"/>
              <w:bottom w:val="double" w:sz="1" w:space="0" w:color="808080"/>
            </w:tcBorders>
            <w:shd w:val="clear" w:color="auto" w:fill="auto"/>
            <w:vAlign w:val="center"/>
          </w:tcPr>
          <w:p w:rsidR="007D4994" w:rsidRPr="007B22BC" w:rsidRDefault="00E546AE" w:rsidP="007B22BC">
            <w:pPr>
              <w:pStyle w:val="TableHeading"/>
              <w:snapToGrid w:val="0"/>
              <w:spacing w:line="276" w:lineRule="auto"/>
              <w:rPr>
                <w:color w:val="000000" w:themeColor="text1"/>
              </w:rPr>
            </w:pPr>
            <w:hyperlink r:id="rId21" w:history="1">
              <w:r w:rsidR="00EC2CA8" w:rsidRPr="007B22BC">
                <w:rPr>
                  <w:rStyle w:val="Hyperlink"/>
                  <w:color w:val="000000" w:themeColor="text1"/>
                  <w:u w:val="none"/>
                </w:rPr>
                <w:t>Paul</w:t>
              </w:r>
            </w:hyperlink>
            <w:r w:rsidR="00EC2CA8" w:rsidRPr="007B22BC">
              <w:rPr>
                <w:color w:val="000000" w:themeColor="text1"/>
              </w:rPr>
              <w:t xml:space="preserve"> Carlo V.</w:t>
            </w:r>
            <w:r w:rsidR="007D4994" w:rsidRPr="007B22BC">
              <w:rPr>
                <w:color w:val="000000" w:themeColor="text1"/>
              </w:rPr>
              <w:t xml:space="preserve"> </w:t>
            </w:r>
            <w:r w:rsidR="00EC2CA8" w:rsidRPr="007B22BC">
              <w:rPr>
                <w:color w:val="000000" w:themeColor="text1"/>
              </w:rPr>
              <w:t>Elep</w:t>
            </w:r>
          </w:p>
        </w:tc>
        <w:tc>
          <w:tcPr>
            <w:tcW w:w="2528" w:type="dxa"/>
            <w:tcBorders>
              <w:left w:val="double" w:sz="1" w:space="0" w:color="808080"/>
              <w:bottom w:val="double" w:sz="1" w:space="0" w:color="808080"/>
            </w:tcBorders>
            <w:shd w:val="clear" w:color="auto" w:fill="auto"/>
            <w:vAlign w:val="center"/>
          </w:tcPr>
          <w:p w:rsidR="007D4994" w:rsidRPr="007B22BC" w:rsidRDefault="007D4994" w:rsidP="007B22BC">
            <w:pPr>
              <w:pStyle w:val="TableContents"/>
              <w:snapToGrid w:val="0"/>
              <w:spacing w:line="276" w:lineRule="auto"/>
              <w:rPr>
                <w:color w:val="000000" w:themeColor="text1"/>
              </w:rPr>
            </w:pPr>
            <w:r w:rsidRPr="007B22BC">
              <w:rPr>
                <w:color w:val="000000" w:themeColor="text1"/>
              </w:rPr>
              <w:t xml:space="preserve">Documenter/Programmer </w:t>
            </w:r>
          </w:p>
        </w:tc>
        <w:tc>
          <w:tcPr>
            <w:tcW w:w="4970" w:type="dxa"/>
            <w:tcBorders>
              <w:left w:val="double" w:sz="1" w:space="0" w:color="808080"/>
              <w:bottom w:val="double" w:sz="1" w:space="0" w:color="808080"/>
              <w:right w:val="double" w:sz="1" w:space="0" w:color="808080"/>
            </w:tcBorders>
            <w:shd w:val="clear" w:color="auto" w:fill="auto"/>
            <w:vAlign w:val="center"/>
          </w:tcPr>
          <w:p w:rsidR="007D4994" w:rsidRPr="007B22BC" w:rsidRDefault="00EC2CA8" w:rsidP="007B22BC">
            <w:pPr>
              <w:pStyle w:val="TableContents"/>
              <w:snapToGrid w:val="0"/>
              <w:spacing w:line="276" w:lineRule="auto"/>
              <w:rPr>
                <w:color w:val="000000" w:themeColor="text1"/>
              </w:rPr>
            </w:pPr>
            <w:r w:rsidRPr="007B22BC">
              <w:rPr>
                <w:color w:val="000000" w:themeColor="text1"/>
              </w:rPr>
              <w:t>pvelep</w:t>
            </w:r>
            <w:r w:rsidR="007D4994" w:rsidRPr="007B22BC">
              <w:rPr>
                <w:color w:val="000000" w:themeColor="text1"/>
              </w:rPr>
              <w:t xml:space="preserve">@apc.edu.ph </w:t>
            </w:r>
          </w:p>
        </w:tc>
      </w:tr>
    </w:tbl>
    <w:p w:rsidR="007B22BC" w:rsidRDefault="007B22BC" w:rsidP="007B22BC">
      <w:pPr>
        <w:pStyle w:val="Heading2"/>
        <w:spacing w:before="0" w:line="276" w:lineRule="auto"/>
      </w:pPr>
      <w:bookmarkStart w:id="4" w:name="Stake_Holders"/>
      <w:bookmarkEnd w:id="4"/>
    </w:p>
    <w:p w:rsidR="007D4994" w:rsidRDefault="007D4994" w:rsidP="007B22BC">
      <w:pPr>
        <w:pStyle w:val="Heading2"/>
        <w:spacing w:before="0" w:line="276" w:lineRule="auto"/>
      </w:pPr>
      <w:r>
        <w:t xml:space="preserve">Stake Holders </w:t>
      </w:r>
    </w:p>
    <w:p w:rsidR="00E908B9" w:rsidRDefault="007B22BC" w:rsidP="007B22BC">
      <w:pPr>
        <w:pStyle w:val="BodyText"/>
        <w:spacing w:line="276" w:lineRule="auto"/>
      </w:pPr>
      <w:r>
        <w:rPr>
          <w:b/>
        </w:rPr>
        <w:br/>
      </w:r>
      <w:r w:rsidR="007D4994">
        <w:rPr>
          <w:b/>
        </w:rPr>
        <w:t xml:space="preserve">Team </w:t>
      </w:r>
      <w:r w:rsidR="00416417">
        <w:rPr>
          <w:b/>
        </w:rPr>
        <w:t>RMC</w:t>
      </w:r>
      <w:r w:rsidR="007D4994">
        <w:t xml:space="preserve"> </w:t>
      </w:r>
    </w:p>
    <w:p w:rsidR="007D4994" w:rsidRDefault="007B22BC" w:rsidP="007B22BC">
      <w:pPr>
        <w:pStyle w:val="BodyText"/>
        <w:spacing w:line="276" w:lineRule="auto"/>
      </w:pPr>
      <w:r>
        <w:br/>
      </w:r>
      <w:r w:rsidR="00416417">
        <w:t>Carlos Daniel Baluyot Nerez</w:t>
      </w:r>
      <w:r w:rsidR="007D4994">
        <w:br/>
      </w:r>
      <w:r w:rsidR="007D4994">
        <w:rPr>
          <w:b/>
        </w:rPr>
        <w:t>Project Manager</w:t>
      </w:r>
      <w:r w:rsidR="007D4994">
        <w:t xml:space="preserve"> </w:t>
      </w:r>
    </w:p>
    <w:p w:rsidR="007D4994" w:rsidRDefault="007B22BC" w:rsidP="007B22BC">
      <w:pPr>
        <w:pStyle w:val="BodyText"/>
        <w:spacing w:line="276" w:lineRule="auto"/>
      </w:pPr>
      <w:r>
        <w:br/>
      </w:r>
      <w:r w:rsidR="00416417">
        <w:t>John Michael Santo Santos</w:t>
      </w:r>
      <w:r w:rsidR="007D4994">
        <w:br/>
      </w:r>
      <w:r w:rsidR="007D4994">
        <w:rPr>
          <w:b/>
        </w:rPr>
        <w:t>Creative Designer / Documenter</w:t>
      </w:r>
      <w:r w:rsidR="007D4994">
        <w:t xml:space="preserve"> </w:t>
      </w:r>
    </w:p>
    <w:p w:rsidR="007D4994" w:rsidRDefault="007B22BC" w:rsidP="007B22BC">
      <w:pPr>
        <w:pStyle w:val="BodyText"/>
        <w:spacing w:line="276" w:lineRule="auto"/>
      </w:pPr>
      <w:r>
        <w:br/>
      </w:r>
      <w:r w:rsidR="00416417">
        <w:t>Paul Carlo V</w:t>
      </w:r>
      <w:r>
        <w:t>elasquez</w:t>
      </w:r>
      <w:r w:rsidR="00416417">
        <w:t xml:space="preserve"> Elep</w:t>
      </w:r>
      <w:r w:rsidR="007D4994">
        <w:br/>
      </w:r>
      <w:r w:rsidR="007D4994">
        <w:rPr>
          <w:b/>
        </w:rPr>
        <w:t>Junior Developer / Documenter</w:t>
      </w:r>
      <w:r w:rsidR="007D4994">
        <w:t xml:space="preserve"> </w:t>
      </w:r>
    </w:p>
    <w:p w:rsidR="00DB10B4" w:rsidRDefault="00DB10B4" w:rsidP="00DB10B4">
      <w:pPr>
        <w:spacing w:after="240"/>
      </w:pPr>
      <w:r>
        <w:br/>
      </w:r>
      <w:r w:rsidRPr="00DB10B4">
        <w:t>Mr. Pedro Tianzon</w:t>
      </w:r>
      <w:r>
        <w:br/>
      </w:r>
      <w:r w:rsidRPr="00DB10B4">
        <w:rPr>
          <w:b/>
        </w:rPr>
        <w:t>President</w:t>
      </w:r>
      <w:r>
        <w:rPr>
          <w:b/>
        </w:rPr>
        <w:t>, Board Member Rodzon Marketing Corporation</w:t>
      </w:r>
    </w:p>
    <w:p w:rsidR="00DB10B4" w:rsidRPr="00A73FBB" w:rsidRDefault="00DB10B4" w:rsidP="00DB10B4">
      <w:pPr>
        <w:spacing w:after="240"/>
      </w:pPr>
      <w:r w:rsidRPr="00A73FBB">
        <w:t>Mr. Bonifacio Tianzon Jr.</w:t>
      </w:r>
      <w:r w:rsidR="00A73FBB" w:rsidRPr="00A73FBB">
        <w:br/>
      </w:r>
      <w:r w:rsidR="00A73FBB" w:rsidRPr="00A73FBB">
        <w:rPr>
          <w:b/>
        </w:rPr>
        <w:t>Delivery Manager</w:t>
      </w:r>
      <w:r w:rsidR="00A73FBB">
        <w:rPr>
          <w:b/>
        </w:rPr>
        <w:t>, Board Member Rodzon Marketing Corporation</w:t>
      </w:r>
    </w:p>
    <w:p w:rsidR="00DB10B4" w:rsidRDefault="00A73FBB" w:rsidP="00DB10B4">
      <w:pPr>
        <w:spacing w:after="240"/>
      </w:pPr>
      <w:r w:rsidRPr="00A73FBB">
        <w:t>Mr. Carmelo Tianzon</w:t>
      </w:r>
      <w:r w:rsidRPr="00A73FBB">
        <w:t xml:space="preserve"> </w:t>
      </w:r>
      <w:r w:rsidRPr="00A73FBB">
        <w:br/>
      </w:r>
      <w:r w:rsidR="00DB10B4" w:rsidRPr="00A73FBB">
        <w:rPr>
          <w:b/>
        </w:rPr>
        <w:t>Purchasing Manager</w:t>
      </w:r>
      <w:r>
        <w:rPr>
          <w:b/>
        </w:rPr>
        <w:t>, Board Member Rodzon Marketing Corporation</w:t>
      </w:r>
    </w:p>
    <w:p w:rsidR="007D4994" w:rsidRDefault="00A73FBB" w:rsidP="00A73FBB">
      <w:pPr>
        <w:spacing w:after="240"/>
      </w:pPr>
      <w:r w:rsidRPr="00A73FBB">
        <w:t>Mr. Wilfredo Tianzon</w:t>
      </w:r>
      <w:r w:rsidRPr="00A73FBB">
        <w:br/>
      </w:r>
      <w:r w:rsidR="00DB10B4" w:rsidRPr="00A73FBB">
        <w:rPr>
          <w:b/>
        </w:rPr>
        <w:t>Sales Manager</w:t>
      </w:r>
      <w:r>
        <w:rPr>
          <w:b/>
        </w:rPr>
        <w:t>, Board Member Rodzon Marketing Corporation</w:t>
      </w:r>
      <w:r w:rsidR="00DB10B4" w:rsidRPr="00A73FBB">
        <w:br/>
      </w:r>
      <w:r w:rsidR="00DB10B4" w:rsidRPr="00A73FBB">
        <w:br/>
      </w:r>
      <w:r w:rsidR="00DB10B4" w:rsidRPr="00A73FBB">
        <w:t>Mr. Angelo Tianzon</w:t>
      </w:r>
      <w:r w:rsidRPr="00A73FBB">
        <w:br/>
      </w:r>
      <w:r w:rsidRPr="00A73FBB">
        <w:rPr>
          <w:b/>
        </w:rPr>
        <w:t>Accounting, Finance, and I.T. Manager</w:t>
      </w:r>
      <w:r>
        <w:rPr>
          <w:b/>
        </w:rPr>
        <w:t>, Board Member Rodzon Marketing Corporation</w:t>
      </w:r>
      <w:r w:rsidR="00DB10B4" w:rsidRPr="00A73FBB">
        <w:br/>
      </w:r>
      <w:r w:rsidR="00E908B9">
        <w:br/>
      </w:r>
      <w:r w:rsidR="007D4994">
        <w:t>Mr. Jose Eugenio Quesada</w:t>
      </w:r>
      <w:r w:rsidR="007D4994">
        <w:br/>
      </w:r>
      <w:r w:rsidR="007D4994">
        <w:rPr>
          <w:b/>
        </w:rPr>
        <w:t>Professor / Adviser</w:t>
      </w:r>
      <w:r w:rsidR="007D4994">
        <w:br/>
      </w:r>
      <w:r w:rsidR="007D4994">
        <w:rPr>
          <w:b/>
        </w:rPr>
        <w:t>Asia Pacific College</w:t>
      </w:r>
      <w:r w:rsidR="007D4994">
        <w:br/>
        <w:t xml:space="preserve">Email: jlquesada@apc.edu.ph </w:t>
      </w:r>
      <w:r w:rsidR="00E908B9">
        <w:rPr>
          <w:b/>
        </w:rPr>
        <w:br/>
      </w:r>
      <w:r w:rsidR="007D4994">
        <w:rPr>
          <w:b/>
        </w:rPr>
        <w:lastRenderedPageBreak/>
        <w:t>Users</w:t>
      </w:r>
      <w:r w:rsidR="007D4994">
        <w:t xml:space="preserve"> </w:t>
      </w:r>
    </w:p>
    <w:p w:rsidR="007D4994" w:rsidRDefault="007D4994" w:rsidP="00E413A4">
      <w:pPr>
        <w:pStyle w:val="BodyText"/>
        <w:spacing w:line="276" w:lineRule="auto"/>
        <w:jc w:val="both"/>
      </w:pPr>
      <w:r>
        <w:t>Target users are the compan</w:t>
      </w:r>
      <w:r w:rsidR="00416417">
        <w:t>y’</w:t>
      </w:r>
      <w:r w:rsidR="002F0F4F">
        <w:t>s employees</w:t>
      </w:r>
      <w:r w:rsidR="00913391">
        <w:t xml:space="preserve"> who are mainly assigned </w:t>
      </w:r>
      <w:r w:rsidR="002F0F4F">
        <w:t>sales, marketing and inventory (storage)</w:t>
      </w:r>
      <w:r w:rsidR="00913391">
        <w:t xml:space="preserve"> department</w:t>
      </w:r>
      <w:r w:rsidR="002F0F4F">
        <w:t>s</w:t>
      </w:r>
      <w:r w:rsidR="00913391">
        <w:t xml:space="preserve">. A </w:t>
      </w:r>
      <w:r w:rsidR="002F0F4F">
        <w:t xml:space="preserve">smooth, easy to use and efficient </w:t>
      </w:r>
      <w:r w:rsidR="00913391">
        <w:t xml:space="preserve">system </w:t>
      </w:r>
      <w:r w:rsidR="002F0F4F">
        <w:t>within the</w:t>
      </w:r>
      <w:r w:rsidR="00913391">
        <w:t>s</w:t>
      </w:r>
      <w:r w:rsidR="002F0F4F">
        <w:t>e</w:t>
      </w:r>
      <w:r w:rsidR="00913391">
        <w:t xml:space="preserve"> </w:t>
      </w:r>
      <w:r w:rsidR="002F0F4F">
        <w:t xml:space="preserve">three different </w:t>
      </w:r>
      <w:r w:rsidR="00913391">
        <w:t>department</w:t>
      </w:r>
      <w:r w:rsidR="002F0F4F">
        <w:t>s</w:t>
      </w:r>
      <w:r w:rsidR="00913391">
        <w:t xml:space="preserve"> would help the company </w:t>
      </w:r>
      <w:r w:rsidR="00E413A4">
        <w:t>to: First, e</w:t>
      </w:r>
      <w:r w:rsidR="00913391">
        <w:t xml:space="preserve">asily </w:t>
      </w:r>
      <w:r w:rsidR="00E413A4">
        <w:t xml:space="preserve">determine </w:t>
      </w:r>
      <w:r w:rsidR="00913391">
        <w:t xml:space="preserve">the number of </w:t>
      </w:r>
      <w:r w:rsidR="00E413A4">
        <w:t>finished goods going in and out of its warehouse. Two, real – time computation of sales and (possibly) expenses for a particular day, month, and year. And third, with a new system, automation of transactions and transfer of data can be accomplished</w:t>
      </w:r>
      <w:r w:rsidR="00913391">
        <w:t xml:space="preserve">. </w:t>
      </w:r>
    </w:p>
    <w:p w:rsidR="00913391" w:rsidRDefault="00913391" w:rsidP="007B22BC">
      <w:pPr>
        <w:pStyle w:val="BodyText"/>
        <w:spacing w:line="276" w:lineRule="auto"/>
      </w:pPr>
    </w:p>
    <w:p w:rsidR="00E908B9" w:rsidRPr="00913391" w:rsidRDefault="00E908B9" w:rsidP="007B22BC">
      <w:pPr>
        <w:pStyle w:val="BodyText"/>
        <w:spacing w:line="276" w:lineRule="auto"/>
      </w:pPr>
    </w:p>
    <w:p w:rsidR="007D4994" w:rsidRDefault="007D4994" w:rsidP="00E8004C">
      <w:pPr>
        <w:pStyle w:val="Heading1"/>
        <w:spacing w:before="0" w:line="276" w:lineRule="auto"/>
      </w:pPr>
      <w:bookmarkStart w:id="5" w:name="Project_Objectives"/>
      <w:bookmarkEnd w:id="5"/>
      <w:r>
        <w:t>Project Objectives</w:t>
      </w:r>
    </w:p>
    <w:p w:rsidR="00E8004C" w:rsidRPr="00E8004C" w:rsidRDefault="00E8004C" w:rsidP="00E8004C">
      <w:pPr>
        <w:pStyle w:val="BodyText"/>
      </w:pPr>
    </w:p>
    <w:p w:rsidR="007D4994" w:rsidRDefault="007D4994" w:rsidP="007B22BC">
      <w:pPr>
        <w:pStyle w:val="Heading2"/>
        <w:spacing w:before="0" w:line="276" w:lineRule="auto"/>
      </w:pPr>
      <w:bookmarkStart w:id="6" w:name="Short_Term"/>
      <w:bookmarkEnd w:id="6"/>
      <w:r>
        <w:t xml:space="preserve">Short Term </w:t>
      </w:r>
    </w:p>
    <w:p w:rsidR="00E8004C" w:rsidRDefault="00E8004C" w:rsidP="007B22BC">
      <w:pPr>
        <w:pStyle w:val="BodyText"/>
        <w:spacing w:line="276" w:lineRule="auto"/>
        <w:rPr>
          <w:b/>
        </w:rPr>
      </w:pPr>
    </w:p>
    <w:p w:rsidR="007D4994" w:rsidRDefault="007D4994" w:rsidP="007B22BC">
      <w:pPr>
        <w:pStyle w:val="BodyText"/>
        <w:spacing w:line="276" w:lineRule="auto"/>
      </w:pPr>
      <w:r>
        <w:rPr>
          <w:b/>
        </w:rPr>
        <w:t xml:space="preserve">1. </w:t>
      </w:r>
      <w:r w:rsidR="0028053A">
        <w:rPr>
          <w:b/>
        </w:rPr>
        <w:t>Real – time inventory management</w:t>
      </w:r>
    </w:p>
    <w:p w:rsidR="00E8004C" w:rsidRPr="0028053A" w:rsidRDefault="0028053A" w:rsidP="007B22BC">
      <w:pPr>
        <w:pStyle w:val="BodyText"/>
        <w:spacing w:line="276" w:lineRule="auto"/>
      </w:pPr>
      <w:r>
        <w:t>Dynamic inventory management can be observed.</w:t>
      </w:r>
      <w:r>
        <w:br/>
      </w:r>
      <w:r w:rsidR="007D4994">
        <w:t xml:space="preserve"> </w:t>
      </w:r>
    </w:p>
    <w:p w:rsidR="007D4994" w:rsidRDefault="0028053A" w:rsidP="007B22BC">
      <w:pPr>
        <w:pStyle w:val="BodyText"/>
        <w:spacing w:line="276" w:lineRule="auto"/>
      </w:pPr>
      <w:r>
        <w:rPr>
          <w:b/>
        </w:rPr>
        <w:t>2</w:t>
      </w:r>
      <w:r w:rsidR="007D4994">
        <w:rPr>
          <w:b/>
        </w:rPr>
        <w:t xml:space="preserve">. </w:t>
      </w:r>
      <w:r w:rsidR="00E8004C">
        <w:rPr>
          <w:b/>
        </w:rPr>
        <w:t>Central</w:t>
      </w:r>
      <w:r w:rsidR="007D4994">
        <w:rPr>
          <w:b/>
        </w:rPr>
        <w:t xml:space="preserve"> </w:t>
      </w:r>
      <w:r w:rsidR="00E546AE">
        <w:rPr>
          <w:b/>
        </w:rPr>
        <w:t>Database</w:t>
      </w:r>
      <w:r w:rsidR="007D4994">
        <w:t xml:space="preserve"> </w:t>
      </w:r>
    </w:p>
    <w:p w:rsidR="00E8004C" w:rsidRDefault="00E8004C" w:rsidP="007B22BC">
      <w:pPr>
        <w:pStyle w:val="BodyText"/>
        <w:spacing w:line="276" w:lineRule="auto"/>
      </w:pPr>
      <w:r>
        <w:t>Data and information would be stored in a</w:t>
      </w:r>
      <w:r w:rsidR="00E546AE">
        <w:t xml:space="preserve"> database</w:t>
      </w:r>
      <w:bookmarkStart w:id="7" w:name="_GoBack"/>
      <w:bookmarkEnd w:id="7"/>
      <w:r>
        <w:t xml:space="preserve">. By storing these to it, it would be more secure and free from unwanted threats/attacks. Moreover, it would also lessen data anomalies and redundancies.  </w:t>
      </w:r>
    </w:p>
    <w:p w:rsidR="00E8004C" w:rsidRPr="00E8004C" w:rsidRDefault="00E8004C" w:rsidP="007B22BC">
      <w:pPr>
        <w:pStyle w:val="BodyText"/>
        <w:spacing w:line="276" w:lineRule="auto"/>
      </w:pPr>
    </w:p>
    <w:p w:rsidR="007D4994" w:rsidRDefault="00EC00C7" w:rsidP="007B22BC">
      <w:pPr>
        <w:pStyle w:val="BodyText"/>
        <w:spacing w:line="276" w:lineRule="auto"/>
      </w:pPr>
      <w:r>
        <w:rPr>
          <w:b/>
        </w:rPr>
        <w:t>3</w:t>
      </w:r>
      <w:r w:rsidR="007D4994">
        <w:rPr>
          <w:b/>
        </w:rPr>
        <w:t xml:space="preserve">. </w:t>
      </w:r>
      <w:r w:rsidR="00E8004C">
        <w:rPr>
          <w:b/>
        </w:rPr>
        <w:t>Real - time</w:t>
      </w:r>
      <w:r w:rsidR="007D4994">
        <w:rPr>
          <w:b/>
        </w:rPr>
        <w:t xml:space="preserve"> data availability</w:t>
      </w:r>
      <w:r w:rsidR="007D4994">
        <w:t xml:space="preserve"> </w:t>
      </w:r>
    </w:p>
    <w:p w:rsidR="007D4994" w:rsidRDefault="00E8004C" w:rsidP="007B22BC">
      <w:pPr>
        <w:pStyle w:val="BodyText"/>
        <w:spacing w:line="276" w:lineRule="auto"/>
      </w:pPr>
      <w:r>
        <w:t>Data and/or Information is available</w:t>
      </w:r>
      <w:r w:rsidR="0028053A">
        <w:t>,</w:t>
      </w:r>
      <w:r>
        <w:t xml:space="preserve"> anytime.</w:t>
      </w:r>
    </w:p>
    <w:p w:rsidR="00E8004C" w:rsidRDefault="00E8004C" w:rsidP="007B22BC">
      <w:pPr>
        <w:pStyle w:val="BodyText"/>
        <w:spacing w:line="276" w:lineRule="auto"/>
        <w:rPr>
          <w:b/>
        </w:rPr>
      </w:pPr>
    </w:p>
    <w:p w:rsidR="007D4994" w:rsidRDefault="00EC00C7" w:rsidP="007B22BC">
      <w:pPr>
        <w:pStyle w:val="BodyText"/>
        <w:spacing w:line="276" w:lineRule="auto"/>
      </w:pPr>
      <w:r>
        <w:rPr>
          <w:b/>
        </w:rPr>
        <w:t>4</w:t>
      </w:r>
      <w:r w:rsidR="007D4994">
        <w:rPr>
          <w:b/>
        </w:rPr>
        <w:t>. Easy Report Generation</w:t>
      </w:r>
      <w:r w:rsidR="007D4994">
        <w:t xml:space="preserve"> </w:t>
      </w:r>
    </w:p>
    <w:p w:rsidR="007D4994" w:rsidRDefault="00E8004C" w:rsidP="007B22BC">
      <w:pPr>
        <w:pStyle w:val="BodyText"/>
        <w:spacing w:line="276" w:lineRule="auto"/>
        <w:ind w:left="75"/>
      </w:pPr>
      <w:r>
        <w:t xml:space="preserve">Reports can be generated electronically. </w:t>
      </w:r>
      <w:r w:rsidR="00F706ED">
        <w:t xml:space="preserve">Reports can now be processed and produced in a fast and </w:t>
      </w:r>
      <w:r>
        <w:t>efficient</w:t>
      </w:r>
      <w:r w:rsidR="00F706ED">
        <w:t xml:space="preserve"> way.</w:t>
      </w:r>
      <w:r>
        <w:t xml:space="preserve">   </w:t>
      </w:r>
    </w:p>
    <w:p w:rsidR="00F706ED" w:rsidRDefault="00F706ED" w:rsidP="007B22BC">
      <w:pPr>
        <w:pStyle w:val="Heading2"/>
        <w:spacing w:before="0" w:line="276" w:lineRule="auto"/>
      </w:pPr>
      <w:bookmarkStart w:id="8" w:name="Long_Term"/>
      <w:bookmarkEnd w:id="8"/>
    </w:p>
    <w:p w:rsidR="007D4994" w:rsidRDefault="007D4994" w:rsidP="007B22BC">
      <w:pPr>
        <w:pStyle w:val="Heading2"/>
        <w:spacing w:before="0" w:line="276" w:lineRule="auto"/>
      </w:pPr>
      <w:r>
        <w:t xml:space="preserve">Long Term </w:t>
      </w:r>
    </w:p>
    <w:p w:rsidR="00F706ED" w:rsidRDefault="00F706ED" w:rsidP="007B22BC">
      <w:pPr>
        <w:pStyle w:val="BodyText"/>
        <w:spacing w:line="276" w:lineRule="auto"/>
        <w:rPr>
          <w:b/>
        </w:rPr>
      </w:pPr>
    </w:p>
    <w:p w:rsidR="007D4994" w:rsidRDefault="007D4994" w:rsidP="007B22BC">
      <w:pPr>
        <w:pStyle w:val="BodyText"/>
        <w:spacing w:line="276" w:lineRule="auto"/>
      </w:pPr>
      <w:r>
        <w:rPr>
          <w:b/>
        </w:rPr>
        <w:t xml:space="preserve">1. </w:t>
      </w:r>
      <w:r w:rsidR="00F706ED">
        <w:rPr>
          <w:b/>
        </w:rPr>
        <w:t xml:space="preserve">Increase company profit and lessen expense </w:t>
      </w:r>
    </w:p>
    <w:p w:rsidR="00F706ED" w:rsidRDefault="00F564CB" w:rsidP="007B22BC">
      <w:pPr>
        <w:pStyle w:val="BodyText"/>
        <w:spacing w:line="276" w:lineRule="auto"/>
      </w:pPr>
      <w:r>
        <w:t xml:space="preserve">With a new automated system, manual labor would cost less, thus generating more income and revenue </w:t>
      </w:r>
      <w:r>
        <w:lastRenderedPageBreak/>
        <w:t xml:space="preserve">to the company. </w:t>
      </w:r>
    </w:p>
    <w:p w:rsidR="00F564CB" w:rsidRDefault="00F564CB" w:rsidP="007B22BC">
      <w:pPr>
        <w:pStyle w:val="BodyText"/>
        <w:spacing w:line="276" w:lineRule="auto"/>
      </w:pPr>
    </w:p>
    <w:p w:rsidR="007D4994" w:rsidRDefault="007D4994" w:rsidP="007B22BC">
      <w:pPr>
        <w:pStyle w:val="BodyText"/>
        <w:spacing w:line="276" w:lineRule="auto"/>
      </w:pPr>
      <w:r>
        <w:rPr>
          <w:b/>
        </w:rPr>
        <w:t xml:space="preserve">2. </w:t>
      </w:r>
      <w:r w:rsidR="00F564CB">
        <w:rPr>
          <w:b/>
        </w:rPr>
        <w:t>Efficiency at its best</w:t>
      </w:r>
      <w:r>
        <w:t xml:space="preserve"> </w:t>
      </w:r>
    </w:p>
    <w:p w:rsidR="00EC00C7" w:rsidRDefault="00F564CB" w:rsidP="007B22BC">
      <w:pPr>
        <w:pStyle w:val="BodyText"/>
        <w:spacing w:line="276" w:lineRule="auto"/>
      </w:pPr>
      <w:r>
        <w:t>Work done in the company would be more efficient and fast while manual labor would be lessen with the introduction of the new system.</w:t>
      </w:r>
      <w:r w:rsidR="00EC00C7">
        <w:t xml:space="preserve"> </w:t>
      </w:r>
      <w:r w:rsidR="00EC00C7">
        <w:br/>
      </w:r>
    </w:p>
    <w:p w:rsidR="007D4994" w:rsidRDefault="007D4994" w:rsidP="0056205F">
      <w:pPr>
        <w:pStyle w:val="Heading1"/>
        <w:spacing w:before="0" w:line="276" w:lineRule="auto"/>
      </w:pPr>
      <w:bookmarkStart w:id="9" w:name="Success_Factors"/>
      <w:bookmarkEnd w:id="9"/>
      <w:r>
        <w:t xml:space="preserve">Success Factors </w:t>
      </w:r>
    </w:p>
    <w:p w:rsidR="0056205F" w:rsidRDefault="0056205F" w:rsidP="00E4089C">
      <w:pPr>
        <w:pStyle w:val="Heading2"/>
        <w:spacing w:before="0" w:line="276" w:lineRule="auto"/>
        <w:ind w:left="0" w:firstLine="0"/>
      </w:pPr>
      <w:bookmarkStart w:id="10" w:name="Short_Term_2"/>
      <w:bookmarkEnd w:id="10"/>
    </w:p>
    <w:p w:rsidR="007D4994" w:rsidRDefault="007D4994" w:rsidP="007B22BC">
      <w:pPr>
        <w:pStyle w:val="Heading2"/>
        <w:spacing w:before="0" w:line="276" w:lineRule="auto"/>
      </w:pPr>
      <w:r>
        <w:t xml:space="preserve">Short Term </w:t>
      </w:r>
    </w:p>
    <w:p w:rsidR="007D4994" w:rsidRDefault="007D4994" w:rsidP="007B22BC">
      <w:pPr>
        <w:pStyle w:val="BodyText"/>
        <w:spacing w:line="276" w:lineRule="auto"/>
      </w:pPr>
      <w:r>
        <w:t xml:space="preserve">We can say that the project is successful if we meet the following requirements: </w:t>
      </w:r>
    </w:p>
    <w:p w:rsidR="007D4994" w:rsidRDefault="007D4994" w:rsidP="007B22BC">
      <w:pPr>
        <w:pStyle w:val="BodyText"/>
        <w:spacing w:line="276" w:lineRule="auto"/>
      </w:pPr>
      <w:r>
        <w:t>1. If the project was able to help the efficiency of the transactions and made the transaction easier and faster.</w:t>
      </w:r>
      <w:r>
        <w:br/>
        <w:t>2. If the data was more reliable for the users of the system.</w:t>
      </w:r>
      <w:r>
        <w:br/>
        <w:t>3. If it was able to track down transactions easily</w:t>
      </w:r>
      <w:r w:rsidR="00BC500B">
        <w:t xml:space="preserve"> (inventory and sales)</w:t>
      </w:r>
      <w:r>
        <w:t>.</w:t>
      </w:r>
    </w:p>
    <w:p w:rsidR="0056205F" w:rsidRDefault="0056205F" w:rsidP="007B22BC">
      <w:pPr>
        <w:pStyle w:val="Heading2"/>
        <w:spacing w:before="0" w:line="276" w:lineRule="auto"/>
      </w:pPr>
      <w:bookmarkStart w:id="11" w:name="Long_Term_2"/>
      <w:bookmarkEnd w:id="11"/>
    </w:p>
    <w:p w:rsidR="007D4994" w:rsidRDefault="007D4994" w:rsidP="007B22BC">
      <w:pPr>
        <w:pStyle w:val="Heading2"/>
        <w:spacing w:before="0" w:line="276" w:lineRule="auto"/>
      </w:pPr>
      <w:r>
        <w:t xml:space="preserve">Long Term </w:t>
      </w:r>
    </w:p>
    <w:p w:rsidR="007D4994" w:rsidRDefault="007D4994" w:rsidP="007B22BC">
      <w:pPr>
        <w:pStyle w:val="BodyText"/>
        <w:spacing w:line="276" w:lineRule="auto"/>
      </w:pPr>
      <w:r>
        <w:t xml:space="preserve">We can say that the project is successful for a long term if we meet the following requirements: </w:t>
      </w:r>
    </w:p>
    <w:p w:rsidR="007D4994" w:rsidRDefault="007D4994" w:rsidP="007B22BC">
      <w:pPr>
        <w:pStyle w:val="BodyText"/>
        <w:spacing w:line="276" w:lineRule="auto"/>
      </w:pPr>
      <w:r>
        <w:t>1. If the project will be able to attract more people to use the</w:t>
      </w:r>
      <w:r w:rsidR="0056205F">
        <w:t xml:space="preserve"> proposed</w:t>
      </w:r>
      <w:r>
        <w:t xml:space="preserve"> system.</w:t>
      </w:r>
      <w:r>
        <w:br/>
        <w:t>2. If it will generate enough revenue to the maintenance of the system.</w:t>
      </w:r>
      <w:r w:rsidR="00BC500B">
        <w:br/>
        <w:t>3. If its customers are satisfied with the new system (since the proposed system, an ordering system, would mainly focus on the company’s customers).</w:t>
      </w:r>
    </w:p>
    <w:p w:rsidR="00BC500B" w:rsidRDefault="00BC500B" w:rsidP="007B22BC">
      <w:pPr>
        <w:pStyle w:val="BodyText"/>
        <w:spacing w:line="276" w:lineRule="auto"/>
      </w:pPr>
    </w:p>
    <w:p w:rsidR="0056205F" w:rsidRDefault="0056205F" w:rsidP="007B22BC">
      <w:pPr>
        <w:pStyle w:val="BodyText"/>
        <w:spacing w:line="276" w:lineRule="auto"/>
      </w:pPr>
    </w:p>
    <w:p w:rsidR="007D4994" w:rsidRDefault="007D4994" w:rsidP="007B22BC">
      <w:pPr>
        <w:spacing w:line="276" w:lineRule="auto"/>
      </w:pPr>
    </w:p>
    <w:p w:rsidR="007933E6" w:rsidRDefault="007933E6" w:rsidP="007B22BC">
      <w:pPr>
        <w:spacing w:line="276" w:lineRule="auto"/>
      </w:pPr>
    </w:p>
    <w:sectPr w:rsidR="007933E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94"/>
    <w:rsid w:val="00231545"/>
    <w:rsid w:val="002357F1"/>
    <w:rsid w:val="0028053A"/>
    <w:rsid w:val="002F0F4F"/>
    <w:rsid w:val="0035684B"/>
    <w:rsid w:val="003963DC"/>
    <w:rsid w:val="003D2B87"/>
    <w:rsid w:val="00416417"/>
    <w:rsid w:val="004E5BE9"/>
    <w:rsid w:val="0056205F"/>
    <w:rsid w:val="007933E6"/>
    <w:rsid w:val="007B22BC"/>
    <w:rsid w:val="007D4994"/>
    <w:rsid w:val="00913391"/>
    <w:rsid w:val="00927EED"/>
    <w:rsid w:val="009A0120"/>
    <w:rsid w:val="009E070C"/>
    <w:rsid w:val="00A73FBB"/>
    <w:rsid w:val="00B5295A"/>
    <w:rsid w:val="00B64898"/>
    <w:rsid w:val="00BC500B"/>
    <w:rsid w:val="00CF0654"/>
    <w:rsid w:val="00D07328"/>
    <w:rsid w:val="00DA4372"/>
    <w:rsid w:val="00DB10B4"/>
    <w:rsid w:val="00DC144F"/>
    <w:rsid w:val="00E00F51"/>
    <w:rsid w:val="00E4089C"/>
    <w:rsid w:val="00E413A4"/>
    <w:rsid w:val="00E546AE"/>
    <w:rsid w:val="00E8004C"/>
    <w:rsid w:val="00E908B9"/>
    <w:rsid w:val="00EC00C7"/>
    <w:rsid w:val="00EC2CA8"/>
    <w:rsid w:val="00F564CB"/>
    <w:rsid w:val="00F706ED"/>
    <w:rsid w:val="00FB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994"/>
    <w:pPr>
      <w:widowControl w:val="0"/>
      <w:suppressAutoHyphens/>
      <w:spacing w:after="0" w:line="240" w:lineRule="auto"/>
    </w:pPr>
    <w:rPr>
      <w:rFonts w:ascii="Times New Roman" w:eastAsia="SimSun" w:hAnsi="Times New Roman" w:cs="Tahoma"/>
      <w:kern w:val="1"/>
      <w:sz w:val="24"/>
      <w:szCs w:val="24"/>
      <w:lang w:eastAsia="hi-IN" w:bidi="hi-IN"/>
    </w:rPr>
  </w:style>
  <w:style w:type="paragraph" w:styleId="Heading1">
    <w:name w:val="heading 1"/>
    <w:basedOn w:val="Normal"/>
    <w:next w:val="BodyText"/>
    <w:link w:val="Heading1Char"/>
    <w:qFormat/>
    <w:rsid w:val="007D4994"/>
    <w:pPr>
      <w:keepNext/>
      <w:tabs>
        <w:tab w:val="num" w:pos="0"/>
      </w:tabs>
      <w:spacing w:before="240" w:after="120"/>
      <w:ind w:left="432" w:hanging="432"/>
      <w:outlineLvl w:val="0"/>
    </w:pPr>
    <w:rPr>
      <w:b/>
      <w:bCs/>
      <w:sz w:val="48"/>
      <w:szCs w:val="48"/>
    </w:rPr>
  </w:style>
  <w:style w:type="paragraph" w:styleId="Heading2">
    <w:name w:val="heading 2"/>
    <w:basedOn w:val="Normal"/>
    <w:next w:val="BodyText"/>
    <w:link w:val="Heading2Char"/>
    <w:qFormat/>
    <w:rsid w:val="007D4994"/>
    <w:pPr>
      <w:keepNext/>
      <w:tabs>
        <w:tab w:val="num" w:pos="0"/>
      </w:tabs>
      <w:spacing w:before="240" w:after="120"/>
      <w:ind w:left="576" w:hanging="576"/>
      <w:outlineLvl w:val="1"/>
    </w:pPr>
    <w:rPr>
      <w:b/>
      <w:bCs/>
      <w:sz w:val="36"/>
      <w:szCs w:val="36"/>
    </w:rPr>
  </w:style>
  <w:style w:type="paragraph" w:styleId="Heading3">
    <w:name w:val="heading 3"/>
    <w:basedOn w:val="Normal"/>
    <w:next w:val="BodyText"/>
    <w:link w:val="Heading3Char"/>
    <w:qFormat/>
    <w:rsid w:val="007D4994"/>
    <w:pPr>
      <w:keepNext/>
      <w:tabs>
        <w:tab w:val="num" w:pos="0"/>
      </w:tabs>
      <w:spacing w:before="240" w:after="120"/>
      <w:ind w:left="720" w:hanging="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994"/>
    <w:rPr>
      <w:rFonts w:ascii="Times New Roman" w:eastAsia="SimSun" w:hAnsi="Times New Roman" w:cs="Tahoma"/>
      <w:b/>
      <w:bCs/>
      <w:kern w:val="1"/>
      <w:sz w:val="48"/>
      <w:szCs w:val="48"/>
      <w:lang w:eastAsia="hi-IN" w:bidi="hi-IN"/>
    </w:rPr>
  </w:style>
  <w:style w:type="character" w:customStyle="1" w:styleId="Heading2Char">
    <w:name w:val="Heading 2 Char"/>
    <w:basedOn w:val="DefaultParagraphFont"/>
    <w:link w:val="Heading2"/>
    <w:rsid w:val="007D4994"/>
    <w:rPr>
      <w:rFonts w:ascii="Times New Roman" w:eastAsia="SimSun" w:hAnsi="Times New Roman" w:cs="Tahoma"/>
      <w:b/>
      <w:bCs/>
      <w:kern w:val="1"/>
      <w:sz w:val="36"/>
      <w:szCs w:val="36"/>
      <w:lang w:eastAsia="hi-IN" w:bidi="hi-IN"/>
    </w:rPr>
  </w:style>
  <w:style w:type="character" w:customStyle="1" w:styleId="Heading3Char">
    <w:name w:val="Heading 3 Char"/>
    <w:basedOn w:val="DefaultParagraphFont"/>
    <w:link w:val="Heading3"/>
    <w:rsid w:val="007D4994"/>
    <w:rPr>
      <w:rFonts w:ascii="Times New Roman" w:eastAsia="SimSun" w:hAnsi="Times New Roman" w:cs="Tahoma"/>
      <w:b/>
      <w:bCs/>
      <w:kern w:val="1"/>
      <w:sz w:val="28"/>
      <w:szCs w:val="28"/>
      <w:lang w:eastAsia="hi-IN" w:bidi="hi-IN"/>
    </w:rPr>
  </w:style>
  <w:style w:type="character" w:styleId="Hyperlink">
    <w:name w:val="Hyperlink"/>
    <w:rsid w:val="007D4994"/>
    <w:rPr>
      <w:color w:val="000080"/>
      <w:u w:val="single"/>
    </w:rPr>
  </w:style>
  <w:style w:type="paragraph" w:styleId="BodyText">
    <w:name w:val="Body Text"/>
    <w:basedOn w:val="Normal"/>
    <w:link w:val="BodyTextChar"/>
    <w:rsid w:val="007D4994"/>
    <w:pPr>
      <w:spacing w:after="120"/>
    </w:pPr>
  </w:style>
  <w:style w:type="character" w:customStyle="1" w:styleId="BodyTextChar">
    <w:name w:val="Body Text Char"/>
    <w:basedOn w:val="DefaultParagraphFont"/>
    <w:link w:val="BodyText"/>
    <w:rsid w:val="007D4994"/>
    <w:rPr>
      <w:rFonts w:ascii="Times New Roman" w:eastAsia="SimSun" w:hAnsi="Times New Roman" w:cs="Tahoma"/>
      <w:kern w:val="1"/>
      <w:sz w:val="24"/>
      <w:szCs w:val="24"/>
      <w:lang w:eastAsia="hi-IN" w:bidi="hi-IN"/>
    </w:rPr>
  </w:style>
  <w:style w:type="paragraph" w:customStyle="1" w:styleId="TableContents">
    <w:name w:val="Table Contents"/>
    <w:basedOn w:val="Normal"/>
    <w:rsid w:val="007D4994"/>
    <w:pPr>
      <w:suppressLineNumbers/>
    </w:pPr>
  </w:style>
  <w:style w:type="paragraph" w:customStyle="1" w:styleId="TableHeading">
    <w:name w:val="Table Heading"/>
    <w:basedOn w:val="TableContents"/>
    <w:rsid w:val="007D4994"/>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994"/>
    <w:pPr>
      <w:widowControl w:val="0"/>
      <w:suppressAutoHyphens/>
      <w:spacing w:after="0" w:line="240" w:lineRule="auto"/>
    </w:pPr>
    <w:rPr>
      <w:rFonts w:ascii="Times New Roman" w:eastAsia="SimSun" w:hAnsi="Times New Roman" w:cs="Tahoma"/>
      <w:kern w:val="1"/>
      <w:sz w:val="24"/>
      <w:szCs w:val="24"/>
      <w:lang w:eastAsia="hi-IN" w:bidi="hi-IN"/>
    </w:rPr>
  </w:style>
  <w:style w:type="paragraph" w:styleId="Heading1">
    <w:name w:val="heading 1"/>
    <w:basedOn w:val="Normal"/>
    <w:next w:val="BodyText"/>
    <w:link w:val="Heading1Char"/>
    <w:qFormat/>
    <w:rsid w:val="007D4994"/>
    <w:pPr>
      <w:keepNext/>
      <w:tabs>
        <w:tab w:val="num" w:pos="0"/>
      </w:tabs>
      <w:spacing w:before="240" w:after="120"/>
      <w:ind w:left="432" w:hanging="432"/>
      <w:outlineLvl w:val="0"/>
    </w:pPr>
    <w:rPr>
      <w:b/>
      <w:bCs/>
      <w:sz w:val="48"/>
      <w:szCs w:val="48"/>
    </w:rPr>
  </w:style>
  <w:style w:type="paragraph" w:styleId="Heading2">
    <w:name w:val="heading 2"/>
    <w:basedOn w:val="Normal"/>
    <w:next w:val="BodyText"/>
    <w:link w:val="Heading2Char"/>
    <w:qFormat/>
    <w:rsid w:val="007D4994"/>
    <w:pPr>
      <w:keepNext/>
      <w:tabs>
        <w:tab w:val="num" w:pos="0"/>
      </w:tabs>
      <w:spacing w:before="240" w:after="120"/>
      <w:ind w:left="576" w:hanging="576"/>
      <w:outlineLvl w:val="1"/>
    </w:pPr>
    <w:rPr>
      <w:b/>
      <w:bCs/>
      <w:sz w:val="36"/>
      <w:szCs w:val="36"/>
    </w:rPr>
  </w:style>
  <w:style w:type="paragraph" w:styleId="Heading3">
    <w:name w:val="heading 3"/>
    <w:basedOn w:val="Normal"/>
    <w:next w:val="BodyText"/>
    <w:link w:val="Heading3Char"/>
    <w:qFormat/>
    <w:rsid w:val="007D4994"/>
    <w:pPr>
      <w:keepNext/>
      <w:tabs>
        <w:tab w:val="num" w:pos="0"/>
      </w:tabs>
      <w:spacing w:before="240" w:after="120"/>
      <w:ind w:left="720" w:hanging="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994"/>
    <w:rPr>
      <w:rFonts w:ascii="Times New Roman" w:eastAsia="SimSun" w:hAnsi="Times New Roman" w:cs="Tahoma"/>
      <w:b/>
      <w:bCs/>
      <w:kern w:val="1"/>
      <w:sz w:val="48"/>
      <w:szCs w:val="48"/>
      <w:lang w:eastAsia="hi-IN" w:bidi="hi-IN"/>
    </w:rPr>
  </w:style>
  <w:style w:type="character" w:customStyle="1" w:styleId="Heading2Char">
    <w:name w:val="Heading 2 Char"/>
    <w:basedOn w:val="DefaultParagraphFont"/>
    <w:link w:val="Heading2"/>
    <w:rsid w:val="007D4994"/>
    <w:rPr>
      <w:rFonts w:ascii="Times New Roman" w:eastAsia="SimSun" w:hAnsi="Times New Roman" w:cs="Tahoma"/>
      <w:b/>
      <w:bCs/>
      <w:kern w:val="1"/>
      <w:sz w:val="36"/>
      <w:szCs w:val="36"/>
      <w:lang w:eastAsia="hi-IN" w:bidi="hi-IN"/>
    </w:rPr>
  </w:style>
  <w:style w:type="character" w:customStyle="1" w:styleId="Heading3Char">
    <w:name w:val="Heading 3 Char"/>
    <w:basedOn w:val="DefaultParagraphFont"/>
    <w:link w:val="Heading3"/>
    <w:rsid w:val="007D4994"/>
    <w:rPr>
      <w:rFonts w:ascii="Times New Roman" w:eastAsia="SimSun" w:hAnsi="Times New Roman" w:cs="Tahoma"/>
      <w:b/>
      <w:bCs/>
      <w:kern w:val="1"/>
      <w:sz w:val="28"/>
      <w:szCs w:val="28"/>
      <w:lang w:eastAsia="hi-IN" w:bidi="hi-IN"/>
    </w:rPr>
  </w:style>
  <w:style w:type="character" w:styleId="Hyperlink">
    <w:name w:val="Hyperlink"/>
    <w:rsid w:val="007D4994"/>
    <w:rPr>
      <w:color w:val="000080"/>
      <w:u w:val="single"/>
    </w:rPr>
  </w:style>
  <w:style w:type="paragraph" w:styleId="BodyText">
    <w:name w:val="Body Text"/>
    <w:basedOn w:val="Normal"/>
    <w:link w:val="BodyTextChar"/>
    <w:rsid w:val="007D4994"/>
    <w:pPr>
      <w:spacing w:after="120"/>
    </w:pPr>
  </w:style>
  <w:style w:type="character" w:customStyle="1" w:styleId="BodyTextChar">
    <w:name w:val="Body Text Char"/>
    <w:basedOn w:val="DefaultParagraphFont"/>
    <w:link w:val="BodyText"/>
    <w:rsid w:val="007D4994"/>
    <w:rPr>
      <w:rFonts w:ascii="Times New Roman" w:eastAsia="SimSun" w:hAnsi="Times New Roman" w:cs="Tahoma"/>
      <w:kern w:val="1"/>
      <w:sz w:val="24"/>
      <w:szCs w:val="24"/>
      <w:lang w:eastAsia="hi-IN" w:bidi="hi-IN"/>
    </w:rPr>
  </w:style>
  <w:style w:type="paragraph" w:customStyle="1" w:styleId="TableContents">
    <w:name w:val="Table Contents"/>
    <w:basedOn w:val="Normal"/>
    <w:rsid w:val="007D4994"/>
    <w:pPr>
      <w:suppressLineNumbers/>
    </w:pPr>
  </w:style>
  <w:style w:type="paragraph" w:customStyle="1" w:styleId="TableHeading">
    <w:name w:val="Table Heading"/>
    <w:basedOn w:val="TableContents"/>
    <w:rsid w:val="007D4994"/>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036685">
      <w:bodyDiv w:val="1"/>
      <w:marLeft w:val="0"/>
      <w:marRight w:val="0"/>
      <w:marTop w:val="0"/>
      <w:marBottom w:val="0"/>
      <w:divBdr>
        <w:top w:val="none" w:sz="0" w:space="0" w:color="auto"/>
        <w:left w:val="none" w:sz="0" w:space="0" w:color="auto"/>
        <w:bottom w:val="none" w:sz="0" w:space="0" w:color="auto"/>
        <w:right w:val="none" w:sz="0" w:space="0" w:color="auto"/>
      </w:divBdr>
      <w:divsChild>
        <w:div w:id="534466276">
          <w:marLeft w:val="0"/>
          <w:marRight w:val="0"/>
          <w:marTop w:val="0"/>
          <w:marBottom w:val="0"/>
          <w:divBdr>
            <w:top w:val="none" w:sz="0" w:space="0" w:color="auto"/>
            <w:left w:val="none" w:sz="0" w:space="0" w:color="auto"/>
            <w:bottom w:val="none" w:sz="0" w:space="0" w:color="auto"/>
            <w:right w:val="none" w:sz="0" w:space="0" w:color="auto"/>
          </w:divBdr>
          <w:divsChild>
            <w:div w:id="1118110378">
              <w:marLeft w:val="0"/>
              <w:marRight w:val="0"/>
              <w:marTop w:val="0"/>
              <w:marBottom w:val="0"/>
              <w:divBdr>
                <w:top w:val="none" w:sz="0" w:space="0" w:color="auto"/>
                <w:left w:val="none" w:sz="0" w:space="0" w:color="auto"/>
                <w:bottom w:val="none" w:sz="0" w:space="0" w:color="auto"/>
                <w:right w:val="none" w:sz="0" w:space="0" w:color="auto"/>
              </w:divBdr>
            </w:div>
            <w:div w:id="752355210">
              <w:marLeft w:val="0"/>
              <w:marRight w:val="0"/>
              <w:marTop w:val="0"/>
              <w:marBottom w:val="0"/>
              <w:divBdr>
                <w:top w:val="none" w:sz="0" w:space="0" w:color="auto"/>
                <w:left w:val="none" w:sz="0" w:space="0" w:color="auto"/>
                <w:bottom w:val="none" w:sz="0" w:space="0" w:color="auto"/>
                <w:right w:val="none" w:sz="0" w:space="0" w:color="auto"/>
              </w:divBdr>
            </w:div>
            <w:div w:id="1142967275">
              <w:marLeft w:val="0"/>
              <w:marRight w:val="0"/>
              <w:marTop w:val="0"/>
              <w:marBottom w:val="0"/>
              <w:divBdr>
                <w:top w:val="none" w:sz="0" w:space="0" w:color="auto"/>
                <w:left w:val="none" w:sz="0" w:space="0" w:color="auto"/>
                <w:bottom w:val="none" w:sz="0" w:space="0" w:color="auto"/>
                <w:right w:val="none" w:sz="0" w:space="0" w:color="auto"/>
              </w:divBdr>
            </w:div>
            <w:div w:id="671446041">
              <w:marLeft w:val="0"/>
              <w:marRight w:val="0"/>
              <w:marTop w:val="0"/>
              <w:marBottom w:val="0"/>
              <w:divBdr>
                <w:top w:val="none" w:sz="0" w:space="0" w:color="auto"/>
                <w:left w:val="none" w:sz="0" w:space="0" w:color="auto"/>
                <w:bottom w:val="none" w:sz="0" w:space="0" w:color="auto"/>
                <w:right w:val="none" w:sz="0" w:space="0" w:color="auto"/>
              </w:divBdr>
            </w:div>
            <w:div w:id="180894862">
              <w:marLeft w:val="0"/>
              <w:marRight w:val="0"/>
              <w:marTop w:val="0"/>
              <w:marBottom w:val="0"/>
              <w:divBdr>
                <w:top w:val="none" w:sz="0" w:space="0" w:color="auto"/>
                <w:left w:val="none" w:sz="0" w:space="0" w:color="auto"/>
                <w:bottom w:val="none" w:sz="0" w:space="0" w:color="auto"/>
                <w:right w:val="none" w:sz="0" w:space="0" w:color="auto"/>
              </w:divBdr>
            </w:div>
            <w:div w:id="561675901">
              <w:marLeft w:val="0"/>
              <w:marRight w:val="0"/>
              <w:marTop w:val="0"/>
              <w:marBottom w:val="0"/>
              <w:divBdr>
                <w:top w:val="none" w:sz="0" w:space="0" w:color="auto"/>
                <w:left w:val="none" w:sz="0" w:space="0" w:color="auto"/>
                <w:bottom w:val="none" w:sz="0" w:space="0" w:color="auto"/>
                <w:right w:val="none" w:sz="0" w:space="0" w:color="auto"/>
              </w:divBdr>
            </w:div>
            <w:div w:id="484594184">
              <w:marLeft w:val="0"/>
              <w:marRight w:val="0"/>
              <w:marTop w:val="0"/>
              <w:marBottom w:val="0"/>
              <w:divBdr>
                <w:top w:val="none" w:sz="0" w:space="0" w:color="auto"/>
                <w:left w:val="none" w:sz="0" w:space="0" w:color="auto"/>
                <w:bottom w:val="none" w:sz="0" w:space="0" w:color="auto"/>
                <w:right w:val="none" w:sz="0" w:space="0" w:color="auto"/>
              </w:divBdr>
            </w:div>
            <w:div w:id="2804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2.apc.edu.ph/wiki/index.php/Pbe" TargetMode="External"/><Relationship Id="rId13" Type="http://schemas.openxmlformats.org/officeDocument/2006/relationships/hyperlink" Target="http://projects2.apc.edu.ph/wiki/index.php/Pbe" TargetMode="External"/><Relationship Id="rId18" Type="http://schemas.openxmlformats.org/officeDocument/2006/relationships/hyperlink" Target="http://projects2.apc.edu.ph/wiki/index.php/Pbe" TargetMode="External"/><Relationship Id="rId3" Type="http://schemas.microsoft.com/office/2007/relationships/stylesWithEffects" Target="stylesWithEffects.xml"/><Relationship Id="rId21" Type="http://schemas.openxmlformats.org/officeDocument/2006/relationships/hyperlink" Target="http://projects2.apc.edu.ph/wiki/index.php?title=Alphard_P._Jagape&amp;action=edit" TargetMode="External"/><Relationship Id="rId7" Type="http://schemas.openxmlformats.org/officeDocument/2006/relationships/hyperlink" Target="http://projects2.apc.edu.ph/wiki/index.php/Pbe" TargetMode="External"/><Relationship Id="rId12" Type="http://schemas.openxmlformats.org/officeDocument/2006/relationships/hyperlink" Target="http://projects2.apc.edu.ph/wiki/index.php/Pbe" TargetMode="External"/><Relationship Id="rId17" Type="http://schemas.openxmlformats.org/officeDocument/2006/relationships/hyperlink" Target="http://projects2.apc.edu.ph/wiki/index.php/Pbe" TargetMode="External"/><Relationship Id="rId2" Type="http://schemas.openxmlformats.org/officeDocument/2006/relationships/styles" Target="styles.xml"/><Relationship Id="rId16" Type="http://schemas.openxmlformats.org/officeDocument/2006/relationships/hyperlink" Target="http://projects2.apc.edu.ph/wiki/index.php/Pbe" TargetMode="External"/><Relationship Id="rId20" Type="http://schemas.openxmlformats.org/officeDocument/2006/relationships/hyperlink" Target="http://projects2.apc.edu.ph/wiki/index.php?title=Julius_Allen_A._Cainglet&amp;action=edit" TargetMode="External"/><Relationship Id="rId1" Type="http://schemas.openxmlformats.org/officeDocument/2006/relationships/numbering" Target="numbering.xml"/><Relationship Id="rId6" Type="http://schemas.openxmlformats.org/officeDocument/2006/relationships/hyperlink" Target="http://projects2.apc.edu.ph/wiki/index.php/Pbe" TargetMode="External"/><Relationship Id="rId11" Type="http://schemas.openxmlformats.org/officeDocument/2006/relationships/hyperlink" Target="http://projects2.apc.edu.ph/wiki/index.php/Pbe" TargetMode="External"/><Relationship Id="rId5" Type="http://schemas.openxmlformats.org/officeDocument/2006/relationships/webSettings" Target="webSettings.xml"/><Relationship Id="rId15" Type="http://schemas.openxmlformats.org/officeDocument/2006/relationships/hyperlink" Target="http://projects2.apc.edu.ph/wiki/index.php/Pbe" TargetMode="External"/><Relationship Id="rId23" Type="http://schemas.openxmlformats.org/officeDocument/2006/relationships/theme" Target="theme/theme1.xml"/><Relationship Id="rId10" Type="http://schemas.openxmlformats.org/officeDocument/2006/relationships/hyperlink" Target="http://projects2.apc.edu.ph/wiki/index.php/Pbe" TargetMode="External"/><Relationship Id="rId19" Type="http://schemas.openxmlformats.org/officeDocument/2006/relationships/hyperlink" Target="http://projects2.apc.edu.ph/wiki/index.php?title=Hannelou_J._Rebollos&amp;action=edit" TargetMode="External"/><Relationship Id="rId4" Type="http://schemas.openxmlformats.org/officeDocument/2006/relationships/settings" Target="settings.xml"/><Relationship Id="rId9" Type="http://schemas.openxmlformats.org/officeDocument/2006/relationships/hyperlink" Target="http://projects2.apc.edu.ph/wiki/index.php/Pbe" TargetMode="External"/><Relationship Id="rId14" Type="http://schemas.openxmlformats.org/officeDocument/2006/relationships/hyperlink" Target="http://projects2.apc.edu.ph/wiki/index.php/Pb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3</cp:revision>
  <dcterms:created xsi:type="dcterms:W3CDTF">2014-04-09T14:59:00Z</dcterms:created>
  <dcterms:modified xsi:type="dcterms:W3CDTF">2014-04-09T15:00:00Z</dcterms:modified>
</cp:coreProperties>
</file>